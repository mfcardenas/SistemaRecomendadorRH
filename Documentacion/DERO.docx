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747B" w:rsidRPr="0059747B" w:rsidRDefault="001B4519">
      <w:pPr>
        <w:pStyle w:val="Puesto"/>
        <w:contextualSpacing w:val="0"/>
        <w:jc w:val="center"/>
      </w:pPr>
      <w:bookmarkStart w:id="0" w:name="h.bt9tm8xzk4az" w:colFirst="0" w:colLast="0"/>
      <w:bookmarkEnd w:id="0"/>
      <w:r w:rsidRPr="0059747B">
        <w:t>Documento de Especificación de Requerimientos de la Ontología</w:t>
      </w:r>
      <w:r w:rsidR="0059747B" w:rsidRPr="0059747B">
        <w:t xml:space="preserve">: </w:t>
      </w:r>
    </w:p>
    <w:p w:rsidR="0059747B" w:rsidRPr="0059747B" w:rsidRDefault="0059747B" w:rsidP="0059747B"/>
    <w:p w:rsidR="006173D8" w:rsidRDefault="0059747B">
      <w:pPr>
        <w:pStyle w:val="Puesto"/>
        <w:contextualSpacing w:val="0"/>
        <w:jc w:val="center"/>
      </w:pPr>
      <w:r>
        <w:t xml:space="preserve">Sistema </w:t>
      </w:r>
      <w:proofErr w:type="spellStart"/>
      <w:r>
        <w:t>Recomendador</w:t>
      </w:r>
      <w:proofErr w:type="spellEnd"/>
      <w:r>
        <w:t xml:space="preserve"> de Recursos Humanos</w:t>
      </w:r>
    </w:p>
    <w:p w:rsidR="00B178BE" w:rsidRDefault="00B178BE" w:rsidP="00B178BE">
      <w:pPr>
        <w:jc w:val="center"/>
      </w:pPr>
      <w:proofErr w:type="spellStart"/>
      <w:r>
        <w:t>Padula</w:t>
      </w:r>
      <w:proofErr w:type="spellEnd"/>
      <w:r>
        <w:t xml:space="preserve">, Nicolás – </w:t>
      </w:r>
      <w:hyperlink r:id="rId6" w:history="1">
        <w:r w:rsidRPr="00F4085D">
          <w:rPr>
            <w:rStyle w:val="Hipervnculo"/>
          </w:rPr>
          <w:t>nicolasvpadula@gmail.com</w:t>
        </w:r>
      </w:hyperlink>
    </w:p>
    <w:p w:rsidR="00B178BE" w:rsidRDefault="00B178BE" w:rsidP="00B178BE">
      <w:pPr>
        <w:jc w:val="center"/>
      </w:pPr>
      <w:r>
        <w:t xml:space="preserve">Pividori, Evelyn – </w:t>
      </w:r>
      <w:hyperlink r:id="rId7" w:history="1">
        <w:r w:rsidRPr="00F4085D">
          <w:rPr>
            <w:rStyle w:val="Hipervnculo"/>
          </w:rPr>
          <w:t>pividorievelyn@gmail.com</w:t>
        </w:r>
      </w:hyperlink>
    </w:p>
    <w:p w:rsidR="00B178BE" w:rsidRPr="00B178BE" w:rsidRDefault="00B178BE" w:rsidP="00B178BE">
      <w:pPr>
        <w:jc w:val="center"/>
      </w:pPr>
    </w:p>
    <w:p w:rsidR="006173D8" w:rsidRDefault="001B4519">
      <w:pPr>
        <w:pStyle w:val="Ttulo1"/>
        <w:contextualSpacing w:val="0"/>
      </w:pPr>
      <w:bookmarkStart w:id="1" w:name="h.pryzws25nx04" w:colFirst="0" w:colLast="0"/>
      <w:bookmarkEnd w:id="1"/>
      <w:r>
        <w:t>Definición del Sistema</w:t>
      </w:r>
    </w:p>
    <w:p w:rsidR="006173D8" w:rsidRDefault="001B4519">
      <w:r>
        <w:tab/>
        <w:t xml:space="preserve">Un sistema </w:t>
      </w:r>
      <w:proofErr w:type="spellStart"/>
      <w:r>
        <w:t>recomendador</w:t>
      </w:r>
      <w:proofErr w:type="spellEnd"/>
      <w:r>
        <w:t xml:space="preserve"> es una herramienta encargada de filtrar información sobre un determinado objeto de estudio, a partir de preferencias y perfiles establecidos por el usuario. Estos sistemas son muy útiles para evaluar, filtrar y manejar gran cantidad de datos y facilitarle al usuario el proceso de selección, ya que ayuda a reducir la sobrecarga de información y a disminuir el tiempo que requeriría llevar a cabo este procedimiento.  </w:t>
      </w:r>
    </w:p>
    <w:p w:rsidR="006173D8" w:rsidRDefault="001B4519">
      <w:pPr>
        <w:ind w:firstLine="720"/>
      </w:pPr>
      <w:r>
        <w:t xml:space="preserve">El sistema </w:t>
      </w:r>
      <w:proofErr w:type="spellStart"/>
      <w:r>
        <w:t>recomendador</w:t>
      </w:r>
      <w:proofErr w:type="spellEnd"/>
      <w:r>
        <w:t xml:space="preserve"> de recursos humanos compara los distintos perfiles de las personas con las características de referencia indicadas por cada puesto de trabajo, luego el sistema predice y muestra un ranking de aquellas personas que cumplen con los requisitos y características de cada puesto.</w:t>
      </w:r>
    </w:p>
    <w:p w:rsidR="006173D8" w:rsidRDefault="001B4519">
      <w:pPr>
        <w:pStyle w:val="Ttulo1"/>
        <w:contextualSpacing w:val="0"/>
      </w:pPr>
      <w:bookmarkStart w:id="2" w:name="h.fbdldveaxx39" w:colFirst="0" w:colLast="0"/>
      <w:bookmarkEnd w:id="2"/>
      <w:r>
        <w:t>Objetivo del Sistema</w:t>
      </w:r>
    </w:p>
    <w:p w:rsidR="006173D8" w:rsidRDefault="001B4519">
      <w:r>
        <w:tab/>
        <w:t xml:space="preserve">El objetivo del Sistema </w:t>
      </w:r>
      <w:proofErr w:type="spellStart"/>
      <w:r>
        <w:t>Recomendador</w:t>
      </w:r>
      <w:proofErr w:type="spellEnd"/>
      <w:r>
        <w:t xml:space="preserve"> de Recursos Humanos es el de asistir a los usuarios en el proceso de búsqueda de información, más específicamente búsqueda de personas adecuadas a determinados puestos de trabajo, ayudando a filtrar los elementos recuperados y usando recomendaciones sobre estos elementos.</w:t>
      </w:r>
    </w:p>
    <w:p w:rsidR="006173D8" w:rsidRDefault="001B4519">
      <w:r>
        <w:tab/>
        <w:t xml:space="preserve">Teniendo un conjunto de ítems I (en este caso el conjunto Personas), y además el conjunto de preferencias P (en este caso el conjunto de Perfiles), el Sistema </w:t>
      </w:r>
      <w:proofErr w:type="spellStart"/>
      <w:r>
        <w:t>Recomendador</w:t>
      </w:r>
      <w:proofErr w:type="spellEnd"/>
      <w:r>
        <w:t xml:space="preserve"> es el encargado de asociar y recomendar al usuario ítems de I que les puedan ser de interés según los elementos de P.</w:t>
      </w:r>
    </w:p>
    <w:p w:rsidR="00944D26" w:rsidRDefault="00944D26"/>
    <w:p w:rsidR="00944D26" w:rsidRDefault="00944D26" w:rsidP="00944D26">
      <w:pPr>
        <w:pStyle w:val="Ttulo1"/>
        <w:contextualSpacing w:val="0"/>
      </w:pPr>
      <w:r>
        <w:t>Requisitos Funcionales del Sistema</w:t>
      </w:r>
    </w:p>
    <w:p w:rsidR="00944D26" w:rsidRDefault="00944D26" w:rsidP="00944D26"/>
    <w:p w:rsidR="00944D26" w:rsidRDefault="005A10F4" w:rsidP="005A10F4">
      <w:pPr>
        <w:pStyle w:val="Prrafodelista"/>
        <w:numPr>
          <w:ilvl w:val="0"/>
          <w:numId w:val="4"/>
        </w:numPr>
      </w:pPr>
      <w:r>
        <w:t>El sistema deberá ser capaz de gestionar el alta, baja y modificación de Personas, y todos sus datos asociados.</w:t>
      </w:r>
    </w:p>
    <w:p w:rsidR="005A10F4" w:rsidRDefault="005A10F4" w:rsidP="005A10F4">
      <w:pPr>
        <w:pStyle w:val="Prrafodelista"/>
        <w:numPr>
          <w:ilvl w:val="0"/>
          <w:numId w:val="4"/>
        </w:numPr>
      </w:pPr>
      <w:r>
        <w:t>De la misma manera, el sistema deberá administrar el alta, baja y modificación de Puestos de trabajo y sus datos asociados.</w:t>
      </w:r>
    </w:p>
    <w:p w:rsidR="005A10F4" w:rsidRDefault="005A10F4" w:rsidP="005A10F4">
      <w:pPr>
        <w:pStyle w:val="Prrafodelista"/>
        <w:numPr>
          <w:ilvl w:val="0"/>
          <w:numId w:val="4"/>
        </w:numPr>
      </w:pPr>
      <w:r>
        <w:t>El sistema deberá poder realizar recomendaciones de un conjunto de personas que mejor se adaptan a un puesto determinado.</w:t>
      </w:r>
    </w:p>
    <w:p w:rsidR="005A10F4" w:rsidRDefault="005A10F4" w:rsidP="005A10F4">
      <w:pPr>
        <w:pStyle w:val="Prrafodelista"/>
        <w:numPr>
          <w:ilvl w:val="0"/>
          <w:numId w:val="4"/>
        </w:numPr>
      </w:pPr>
      <w:r>
        <w:t>El sistema deberá permitir al usuario asignar –en función de una recomendación- una persona a un puesto de trabajo determinado.</w:t>
      </w:r>
    </w:p>
    <w:p w:rsidR="005A10F4" w:rsidRDefault="005A10F4" w:rsidP="005A10F4"/>
    <w:p w:rsidR="005A10F4" w:rsidRDefault="005A10F4" w:rsidP="005A10F4">
      <w:r>
        <w:t xml:space="preserve">El conjunto de requisitos anteriormente listado se detalla en el siguiente modelo de Casos de Uso, seguido de la descripción detallada de </w:t>
      </w:r>
      <w:r w:rsidR="00FE57A6">
        <w:t>cada caso de uso en particular:</w:t>
      </w:r>
    </w:p>
    <w:p w:rsidR="005A10F4" w:rsidRDefault="005A10F4" w:rsidP="005A10F4"/>
    <w:p w:rsidR="005A10F4" w:rsidRDefault="005A10F4" w:rsidP="005A10F4">
      <w:r>
        <w:rPr>
          <w:noProof/>
        </w:rPr>
        <w:lastRenderedPageBreak/>
        <w:drawing>
          <wp:inline distT="0" distB="0" distL="0" distR="0">
            <wp:extent cx="5733415" cy="53205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5320534"/>
                    </a:xfrm>
                    <a:prstGeom prst="rect">
                      <a:avLst/>
                    </a:prstGeom>
                    <a:noFill/>
                    <a:ln>
                      <a:noFill/>
                    </a:ln>
                  </pic:spPr>
                </pic:pic>
              </a:graphicData>
            </a:graphic>
          </wp:inline>
        </w:drawing>
      </w:r>
    </w:p>
    <w:p w:rsidR="005A10F4" w:rsidRDefault="005A10F4" w:rsidP="005A10F4"/>
    <w:tbl>
      <w:tblPr>
        <w:tblStyle w:val="Tablaconcuadrcula"/>
        <w:tblW w:w="9290" w:type="dxa"/>
        <w:tblLook w:val="04A0" w:firstRow="1" w:lastRow="0" w:firstColumn="1" w:lastColumn="0" w:noHBand="0" w:noVBand="1"/>
      </w:tblPr>
      <w:tblGrid>
        <w:gridCol w:w="1697"/>
        <w:gridCol w:w="7593"/>
      </w:tblGrid>
      <w:tr w:rsidR="005A10F4" w:rsidTr="001B4519">
        <w:trPr>
          <w:gridAfter w:val="1"/>
          <w:wAfter w:w="7593" w:type="dxa"/>
        </w:trPr>
        <w:tc>
          <w:tcPr>
            <w:tcW w:w="1697" w:type="dxa"/>
            <w:shd w:val="clear" w:color="auto" w:fill="EEECE1" w:themeFill="background2"/>
          </w:tcPr>
          <w:p w:rsidR="005A10F4" w:rsidRPr="00225906" w:rsidRDefault="005A10F4" w:rsidP="001B4519">
            <w:pPr>
              <w:rPr>
                <w:b/>
              </w:rPr>
            </w:pPr>
            <w:proofErr w:type="spellStart"/>
            <w:r>
              <w:rPr>
                <w:b/>
              </w:rPr>
              <w:t>AltaPersona</w:t>
            </w:r>
            <w:proofErr w:type="spellEnd"/>
          </w:p>
        </w:tc>
      </w:tr>
      <w:tr w:rsidR="005A10F4" w:rsidTr="001B4519">
        <w:tc>
          <w:tcPr>
            <w:tcW w:w="1697" w:type="dxa"/>
            <w:shd w:val="clear" w:color="auto" w:fill="EEECE1" w:themeFill="background2"/>
          </w:tcPr>
          <w:p w:rsidR="005A10F4" w:rsidRPr="00225906" w:rsidRDefault="005A10F4" w:rsidP="001B4519">
            <w:pPr>
              <w:rPr>
                <w:b/>
              </w:rPr>
            </w:pPr>
            <w:r w:rsidRPr="00225906">
              <w:rPr>
                <w:b/>
              </w:rPr>
              <w:t>ID</w:t>
            </w:r>
          </w:p>
        </w:tc>
        <w:tc>
          <w:tcPr>
            <w:tcW w:w="7593" w:type="dxa"/>
            <w:shd w:val="clear" w:color="auto" w:fill="EEECE1" w:themeFill="background2"/>
          </w:tcPr>
          <w:p w:rsidR="005A10F4" w:rsidRDefault="005A10F4" w:rsidP="001B4519">
            <w:r>
              <w:t>1</w:t>
            </w:r>
          </w:p>
        </w:tc>
      </w:tr>
      <w:tr w:rsidR="005A10F4" w:rsidTr="001B4519">
        <w:tc>
          <w:tcPr>
            <w:tcW w:w="1697" w:type="dxa"/>
            <w:shd w:val="clear" w:color="auto" w:fill="EEECE1" w:themeFill="background2"/>
          </w:tcPr>
          <w:p w:rsidR="005A10F4" w:rsidRPr="00225906" w:rsidRDefault="005A10F4" w:rsidP="001B4519">
            <w:pPr>
              <w:rPr>
                <w:b/>
              </w:rPr>
            </w:pPr>
            <w:r w:rsidRPr="00225906">
              <w:rPr>
                <w:b/>
              </w:rPr>
              <w:t>Descripción</w:t>
            </w:r>
          </w:p>
        </w:tc>
        <w:tc>
          <w:tcPr>
            <w:tcW w:w="7593" w:type="dxa"/>
            <w:shd w:val="clear" w:color="auto" w:fill="EEECE1" w:themeFill="background2"/>
          </w:tcPr>
          <w:p w:rsidR="005A10F4" w:rsidRDefault="005A10F4" w:rsidP="001B4519">
            <w:r>
              <w:t>Crea una nueva persona.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Actores</w:t>
            </w:r>
          </w:p>
        </w:tc>
        <w:tc>
          <w:tcPr>
            <w:tcW w:w="7593" w:type="dxa"/>
            <w:shd w:val="clear" w:color="auto" w:fill="EEECE1" w:themeFill="background2"/>
          </w:tcPr>
          <w:p w:rsidR="005A10F4" w:rsidRDefault="005A10F4" w:rsidP="001B4519">
            <w:r>
              <w:t>Usuario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Precondiciones</w:t>
            </w:r>
          </w:p>
        </w:tc>
        <w:tc>
          <w:tcPr>
            <w:tcW w:w="7593"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principal</w:t>
            </w:r>
          </w:p>
        </w:tc>
        <w:tc>
          <w:tcPr>
            <w:tcW w:w="7593" w:type="dxa"/>
            <w:shd w:val="clear" w:color="auto" w:fill="EEECE1" w:themeFill="background2"/>
          </w:tcPr>
          <w:p w:rsidR="005A10F4" w:rsidRDefault="005A10F4" w:rsidP="001B4519"/>
          <w:p w:rsidR="005A10F4" w:rsidRDefault="005A10F4" w:rsidP="005A10F4">
            <w:pPr>
              <w:pStyle w:val="Prrafodelista"/>
              <w:numPr>
                <w:ilvl w:val="0"/>
                <w:numId w:val="5"/>
              </w:numPr>
            </w:pPr>
            <w:r>
              <w:t>El CU comienza cuando el usuario selecciona la opción  ‘Alta Persona’.</w:t>
            </w:r>
          </w:p>
          <w:p w:rsidR="005A10F4" w:rsidRDefault="005A10F4" w:rsidP="005A10F4">
            <w:pPr>
              <w:pStyle w:val="Prrafodelista"/>
              <w:numPr>
                <w:ilvl w:val="0"/>
                <w:numId w:val="5"/>
              </w:numPr>
            </w:pPr>
            <w:r>
              <w:t>El sistema presenta una pantalla con el formulario para cargar los datos de la persona.</w:t>
            </w:r>
          </w:p>
          <w:p w:rsidR="005A10F4" w:rsidRDefault="005A10F4" w:rsidP="005A10F4">
            <w:pPr>
              <w:pStyle w:val="Prrafodelista"/>
              <w:numPr>
                <w:ilvl w:val="0"/>
                <w:numId w:val="5"/>
              </w:numPr>
            </w:pPr>
            <w:r>
              <w:t>El usuario ingresa los datos y selecciona ‘Guardar’.</w:t>
            </w:r>
          </w:p>
          <w:p w:rsidR="005A10F4" w:rsidRDefault="005A10F4" w:rsidP="005A10F4">
            <w:pPr>
              <w:pStyle w:val="Prrafodelista"/>
              <w:numPr>
                <w:ilvl w:val="0"/>
                <w:numId w:val="5"/>
              </w:numPr>
            </w:pPr>
            <w:r>
              <w:t>El sistema valida los datos.</w:t>
            </w:r>
          </w:p>
          <w:p w:rsidR="005A10F4" w:rsidRDefault="005A10F4" w:rsidP="005A10F4">
            <w:pPr>
              <w:pStyle w:val="Prrafodelista"/>
              <w:numPr>
                <w:ilvl w:val="0"/>
                <w:numId w:val="5"/>
              </w:numPr>
            </w:pPr>
            <w:r>
              <w:t>Si los datos ingresados son válidos</w:t>
            </w:r>
          </w:p>
          <w:p w:rsidR="005A10F4" w:rsidRDefault="005A10F4" w:rsidP="005A10F4">
            <w:pPr>
              <w:pStyle w:val="Prrafodelista"/>
              <w:numPr>
                <w:ilvl w:val="1"/>
                <w:numId w:val="5"/>
              </w:numPr>
            </w:pPr>
            <w:r>
              <w:t>El sistema persiste la persona creada y el CU termina.</w:t>
            </w:r>
          </w:p>
          <w:p w:rsidR="005A10F4" w:rsidRDefault="005A10F4" w:rsidP="005A10F4">
            <w:pPr>
              <w:pStyle w:val="Prrafodelista"/>
              <w:numPr>
                <w:ilvl w:val="0"/>
                <w:numId w:val="5"/>
              </w:numPr>
            </w:pPr>
            <w:r>
              <w:t>Si los datos son inválidos</w:t>
            </w:r>
          </w:p>
          <w:p w:rsidR="005A10F4" w:rsidRDefault="005A10F4" w:rsidP="00045956">
            <w:pPr>
              <w:pStyle w:val="Prrafodelista"/>
              <w:numPr>
                <w:ilvl w:val="1"/>
                <w:numId w:val="5"/>
              </w:numPr>
            </w:pPr>
            <w:r>
              <w:t>El sistema presenta un mensaje de error, y se vuelve al paso 2.</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Postcondiciones</w:t>
            </w:r>
          </w:p>
        </w:tc>
        <w:tc>
          <w:tcPr>
            <w:tcW w:w="7593" w:type="dxa"/>
            <w:shd w:val="clear" w:color="auto" w:fill="EEECE1" w:themeFill="background2"/>
          </w:tcPr>
          <w:p w:rsidR="005A10F4" w:rsidRDefault="005A10F4" w:rsidP="001B4519">
            <w:r>
              <w:t>Se ha creado una nueva persona.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Alternativo</w:t>
            </w:r>
            <w:r>
              <w:rPr>
                <w:b/>
              </w:rPr>
              <w:t xml:space="preserve"> 1</w:t>
            </w:r>
          </w:p>
        </w:tc>
        <w:tc>
          <w:tcPr>
            <w:tcW w:w="7593" w:type="dxa"/>
            <w:shd w:val="clear" w:color="auto" w:fill="EEECE1" w:themeFill="background2"/>
          </w:tcPr>
          <w:p w:rsidR="005A10F4" w:rsidRDefault="005A10F4" w:rsidP="005A10F4">
            <w:pPr>
              <w:pStyle w:val="Prrafodelista"/>
              <w:numPr>
                <w:ilvl w:val="0"/>
                <w:numId w:val="6"/>
              </w:numPr>
            </w:pPr>
            <w:r>
              <w:t>El usuario puede cancelar la operación en cualquier momento seleccionando la opción ‘Cancelar’.</w:t>
            </w:r>
          </w:p>
        </w:tc>
      </w:tr>
      <w:tr w:rsidR="005A10F4" w:rsidTr="001B4519">
        <w:tc>
          <w:tcPr>
            <w:tcW w:w="1697" w:type="dxa"/>
            <w:shd w:val="clear" w:color="auto" w:fill="EEECE1" w:themeFill="background2"/>
          </w:tcPr>
          <w:p w:rsidR="005A10F4" w:rsidRPr="00225906" w:rsidRDefault="005A10F4" w:rsidP="001B4519">
            <w:pPr>
              <w:rPr>
                <w:b/>
              </w:rPr>
            </w:pPr>
            <w:r>
              <w:rPr>
                <w:b/>
              </w:rPr>
              <w:t>Postcondiciones</w:t>
            </w:r>
          </w:p>
        </w:tc>
        <w:tc>
          <w:tcPr>
            <w:tcW w:w="7593" w:type="dxa"/>
            <w:shd w:val="clear" w:color="auto" w:fill="EEECE1" w:themeFill="background2"/>
          </w:tcPr>
          <w:p w:rsidR="005A10F4" w:rsidRDefault="005A10F4" w:rsidP="001B4519">
            <w:r>
              <w:t>Ninguna.</w:t>
            </w:r>
          </w:p>
        </w:tc>
      </w:tr>
    </w:tbl>
    <w:p w:rsidR="005A10F4" w:rsidRDefault="005A10F4" w:rsidP="00045956">
      <w:pPr>
        <w:spacing w:line="240" w:lineRule="auto"/>
      </w:pPr>
    </w:p>
    <w:tbl>
      <w:tblPr>
        <w:tblStyle w:val="Tablaconcuadrcula"/>
        <w:tblW w:w="9290" w:type="dxa"/>
        <w:tblLook w:val="04A0" w:firstRow="1" w:lastRow="0" w:firstColumn="1" w:lastColumn="0" w:noHBand="0" w:noVBand="1"/>
      </w:tblPr>
      <w:tblGrid>
        <w:gridCol w:w="1697"/>
        <w:gridCol w:w="7593"/>
      </w:tblGrid>
      <w:tr w:rsidR="005A10F4" w:rsidTr="001B4519">
        <w:trPr>
          <w:gridAfter w:val="1"/>
          <w:wAfter w:w="7593" w:type="dxa"/>
        </w:trPr>
        <w:tc>
          <w:tcPr>
            <w:tcW w:w="1697" w:type="dxa"/>
            <w:shd w:val="clear" w:color="auto" w:fill="EEECE1" w:themeFill="background2"/>
          </w:tcPr>
          <w:p w:rsidR="005A10F4" w:rsidRPr="00225906" w:rsidRDefault="005A10F4" w:rsidP="001B4519">
            <w:pPr>
              <w:rPr>
                <w:b/>
              </w:rPr>
            </w:pPr>
            <w:proofErr w:type="spellStart"/>
            <w:r>
              <w:rPr>
                <w:b/>
              </w:rPr>
              <w:t>ListarPersonas</w:t>
            </w:r>
            <w:proofErr w:type="spellEnd"/>
          </w:p>
        </w:tc>
      </w:tr>
      <w:tr w:rsidR="005A10F4" w:rsidTr="001B4519">
        <w:tc>
          <w:tcPr>
            <w:tcW w:w="1697" w:type="dxa"/>
            <w:shd w:val="clear" w:color="auto" w:fill="EEECE1" w:themeFill="background2"/>
          </w:tcPr>
          <w:p w:rsidR="005A10F4" w:rsidRPr="00225906" w:rsidRDefault="005A10F4" w:rsidP="001B4519">
            <w:pPr>
              <w:rPr>
                <w:b/>
              </w:rPr>
            </w:pPr>
            <w:r w:rsidRPr="00225906">
              <w:rPr>
                <w:b/>
              </w:rPr>
              <w:t>ID</w:t>
            </w:r>
          </w:p>
        </w:tc>
        <w:tc>
          <w:tcPr>
            <w:tcW w:w="7593" w:type="dxa"/>
            <w:shd w:val="clear" w:color="auto" w:fill="EEECE1" w:themeFill="background2"/>
          </w:tcPr>
          <w:p w:rsidR="005A10F4" w:rsidRDefault="005A10F4" w:rsidP="001B4519">
            <w:r>
              <w:t>2</w:t>
            </w:r>
          </w:p>
        </w:tc>
      </w:tr>
      <w:tr w:rsidR="005A10F4" w:rsidTr="001B4519">
        <w:tc>
          <w:tcPr>
            <w:tcW w:w="1697" w:type="dxa"/>
            <w:shd w:val="clear" w:color="auto" w:fill="EEECE1" w:themeFill="background2"/>
          </w:tcPr>
          <w:p w:rsidR="005A10F4" w:rsidRPr="00225906" w:rsidRDefault="005A10F4" w:rsidP="001B4519">
            <w:pPr>
              <w:rPr>
                <w:b/>
              </w:rPr>
            </w:pPr>
            <w:r w:rsidRPr="00225906">
              <w:rPr>
                <w:b/>
              </w:rPr>
              <w:t>Descripción</w:t>
            </w:r>
          </w:p>
        </w:tc>
        <w:tc>
          <w:tcPr>
            <w:tcW w:w="7593" w:type="dxa"/>
            <w:shd w:val="clear" w:color="auto" w:fill="EEECE1" w:themeFill="background2"/>
          </w:tcPr>
          <w:p w:rsidR="005A10F4" w:rsidRDefault="005A10F4" w:rsidP="001B4519">
            <w:r>
              <w:t>Muestra todas las personas cargadas en el sistema.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Actores</w:t>
            </w:r>
          </w:p>
        </w:tc>
        <w:tc>
          <w:tcPr>
            <w:tcW w:w="7593" w:type="dxa"/>
            <w:shd w:val="clear" w:color="auto" w:fill="EEECE1" w:themeFill="background2"/>
          </w:tcPr>
          <w:p w:rsidR="005A10F4" w:rsidRDefault="005A10F4" w:rsidP="001B4519">
            <w:r>
              <w:t>Usuario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Precondiciones</w:t>
            </w:r>
          </w:p>
        </w:tc>
        <w:tc>
          <w:tcPr>
            <w:tcW w:w="7593"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principal</w:t>
            </w:r>
          </w:p>
        </w:tc>
        <w:tc>
          <w:tcPr>
            <w:tcW w:w="7593" w:type="dxa"/>
            <w:shd w:val="clear" w:color="auto" w:fill="EEECE1" w:themeFill="background2"/>
          </w:tcPr>
          <w:p w:rsidR="005A10F4" w:rsidRDefault="005A10F4" w:rsidP="005A10F4">
            <w:pPr>
              <w:pStyle w:val="Prrafodelista"/>
              <w:numPr>
                <w:ilvl w:val="0"/>
                <w:numId w:val="7"/>
              </w:numPr>
            </w:pPr>
            <w:r>
              <w:t>El CU inicia cuando el usuario selecciona la opción ‘Listar personas’.</w:t>
            </w:r>
          </w:p>
          <w:p w:rsidR="005A10F4" w:rsidRDefault="005A10F4" w:rsidP="005A10F4">
            <w:pPr>
              <w:pStyle w:val="Prrafodelista"/>
              <w:numPr>
                <w:ilvl w:val="0"/>
                <w:numId w:val="7"/>
              </w:numPr>
            </w:pPr>
            <w:r>
              <w:t>El sistema muestra una lista con todas las personas disponibles en el sistema.</w:t>
            </w:r>
          </w:p>
          <w:p w:rsidR="005A10F4" w:rsidRDefault="005A10F4" w:rsidP="005A10F4">
            <w:pPr>
              <w:pStyle w:val="Prrafodelista"/>
              <w:numPr>
                <w:ilvl w:val="0"/>
                <w:numId w:val="7"/>
              </w:numPr>
            </w:pPr>
            <w:r>
              <w:t xml:space="preserve">Si el usuario selecciona una persona y hace </w:t>
            </w:r>
            <w:proofErr w:type="spellStart"/>
            <w:r>
              <w:t>click</w:t>
            </w:r>
            <w:proofErr w:type="spellEnd"/>
            <w:r>
              <w:t xml:space="preserve"> en ‘Modificar’, se invoca el  </w:t>
            </w:r>
            <w:r w:rsidRPr="00D21FCB">
              <w:rPr>
                <w:b/>
              </w:rPr>
              <w:t xml:space="preserve">CU3 </w:t>
            </w:r>
            <w:r>
              <w:rPr>
                <w:b/>
              </w:rPr>
              <w:t>–</w:t>
            </w:r>
            <w:r w:rsidRPr="00D21FCB">
              <w:rPr>
                <w:b/>
              </w:rPr>
              <w:t xml:space="preserve"> </w:t>
            </w:r>
            <w:proofErr w:type="spellStart"/>
            <w:r w:rsidRPr="00D21FCB">
              <w:rPr>
                <w:b/>
              </w:rPr>
              <w:t>ModificarPersona</w:t>
            </w:r>
            <w:proofErr w:type="spellEnd"/>
            <w:r>
              <w:t>.</w:t>
            </w:r>
          </w:p>
          <w:p w:rsidR="005A10F4" w:rsidRDefault="005A10F4" w:rsidP="005A10F4">
            <w:pPr>
              <w:pStyle w:val="Prrafodelista"/>
              <w:numPr>
                <w:ilvl w:val="0"/>
                <w:numId w:val="7"/>
              </w:numPr>
            </w:pPr>
            <w:r>
              <w:t xml:space="preserve">Si el usuario selecciona una persona y hace </w:t>
            </w:r>
            <w:proofErr w:type="spellStart"/>
            <w:r>
              <w:t>click</w:t>
            </w:r>
            <w:proofErr w:type="spellEnd"/>
            <w:r>
              <w:t xml:space="preserve"> en ‘Eliminar’, se invoca el </w:t>
            </w:r>
            <w:r w:rsidRPr="00215E0C">
              <w:rPr>
                <w:b/>
              </w:rPr>
              <w:t xml:space="preserve">CU4 </w:t>
            </w:r>
            <w:r>
              <w:rPr>
                <w:b/>
              </w:rPr>
              <w:t>–</w:t>
            </w:r>
            <w:r w:rsidRPr="00215E0C">
              <w:rPr>
                <w:b/>
              </w:rPr>
              <w:t xml:space="preserve"> </w:t>
            </w:r>
            <w:proofErr w:type="spellStart"/>
            <w:r w:rsidRPr="00215E0C">
              <w:rPr>
                <w:b/>
              </w:rPr>
              <w:t>BajaPersona</w:t>
            </w:r>
            <w:proofErr w:type="spellEnd"/>
            <w:r>
              <w:rPr>
                <w:b/>
              </w:rPr>
              <w:t>.</w:t>
            </w:r>
          </w:p>
          <w:p w:rsidR="005A10F4" w:rsidRDefault="005A10F4" w:rsidP="005A10F4">
            <w:pPr>
              <w:pStyle w:val="Prrafodelista"/>
              <w:numPr>
                <w:ilvl w:val="0"/>
                <w:numId w:val="7"/>
              </w:numPr>
            </w:pPr>
            <w:r>
              <w:t>El CU termina.</w:t>
            </w:r>
          </w:p>
          <w:p w:rsidR="005A10F4" w:rsidRDefault="005A10F4" w:rsidP="001B4519"/>
        </w:tc>
      </w:tr>
      <w:tr w:rsidR="005A10F4" w:rsidTr="001B4519">
        <w:tc>
          <w:tcPr>
            <w:tcW w:w="1697" w:type="dxa"/>
            <w:shd w:val="clear" w:color="auto" w:fill="EEECE1" w:themeFill="background2"/>
          </w:tcPr>
          <w:p w:rsidR="005A10F4" w:rsidRPr="00225906" w:rsidRDefault="005A10F4" w:rsidP="001B4519">
            <w:pPr>
              <w:rPr>
                <w:b/>
              </w:rPr>
            </w:pPr>
            <w:r w:rsidRPr="00225906">
              <w:rPr>
                <w:b/>
              </w:rPr>
              <w:t>Postcondiciones</w:t>
            </w:r>
          </w:p>
        </w:tc>
        <w:tc>
          <w:tcPr>
            <w:tcW w:w="7593" w:type="dxa"/>
            <w:shd w:val="clear" w:color="auto" w:fill="EEECE1" w:themeFill="background2"/>
          </w:tcPr>
          <w:p w:rsidR="005A10F4" w:rsidRDefault="005A10F4" w:rsidP="001B4519">
            <w:r>
              <w:t>Ninguna.</w:t>
            </w:r>
          </w:p>
        </w:tc>
      </w:tr>
      <w:tr w:rsidR="005A10F4" w:rsidTr="001B4519">
        <w:tc>
          <w:tcPr>
            <w:tcW w:w="1697" w:type="dxa"/>
            <w:shd w:val="clear" w:color="auto" w:fill="EEECE1" w:themeFill="background2"/>
          </w:tcPr>
          <w:p w:rsidR="005A10F4" w:rsidRPr="00225906" w:rsidRDefault="005A10F4" w:rsidP="001B4519">
            <w:pPr>
              <w:rPr>
                <w:b/>
              </w:rPr>
            </w:pPr>
            <w:r>
              <w:rPr>
                <w:b/>
              </w:rPr>
              <w:t>Asociaciones de extensión</w:t>
            </w:r>
          </w:p>
        </w:tc>
        <w:tc>
          <w:tcPr>
            <w:tcW w:w="7593" w:type="dxa"/>
            <w:shd w:val="clear" w:color="auto" w:fill="EEECE1" w:themeFill="background2"/>
          </w:tcPr>
          <w:p w:rsidR="005A10F4" w:rsidRDefault="005A10F4" w:rsidP="001B4519">
            <w:r>
              <w:t xml:space="preserve">CU3 – </w:t>
            </w:r>
            <w:proofErr w:type="spellStart"/>
            <w:r>
              <w:t>ModificarPersona</w:t>
            </w:r>
            <w:proofErr w:type="spellEnd"/>
            <w:r>
              <w:t>.</w:t>
            </w:r>
          </w:p>
          <w:p w:rsidR="005A10F4" w:rsidRDefault="005A10F4" w:rsidP="001B4519">
            <w:r>
              <w:t xml:space="preserve">CU4 – </w:t>
            </w:r>
            <w:proofErr w:type="spellStart"/>
            <w:r>
              <w:t>BajaPersona</w:t>
            </w:r>
            <w:proofErr w:type="spellEnd"/>
            <w:r>
              <w:t>.</w:t>
            </w:r>
          </w:p>
        </w:tc>
      </w:tr>
    </w:tbl>
    <w:p w:rsidR="005A10F4" w:rsidRDefault="005A10F4" w:rsidP="005A10F4">
      <w:pPr>
        <w:spacing w:line="240" w:lineRule="auto"/>
      </w:pPr>
    </w:p>
    <w:tbl>
      <w:tblPr>
        <w:tblStyle w:val="Tablaconcuadrcula"/>
        <w:tblW w:w="9290" w:type="dxa"/>
        <w:tblLook w:val="04A0" w:firstRow="1" w:lastRow="0" w:firstColumn="1" w:lastColumn="0" w:noHBand="0" w:noVBand="1"/>
      </w:tblPr>
      <w:tblGrid>
        <w:gridCol w:w="1840"/>
        <w:gridCol w:w="7450"/>
      </w:tblGrid>
      <w:tr w:rsidR="005A10F4" w:rsidTr="001B4519">
        <w:trPr>
          <w:gridAfter w:val="1"/>
          <w:wAfter w:w="7593" w:type="dxa"/>
        </w:trPr>
        <w:tc>
          <w:tcPr>
            <w:tcW w:w="1697" w:type="dxa"/>
            <w:shd w:val="clear" w:color="auto" w:fill="EEECE1" w:themeFill="background2"/>
          </w:tcPr>
          <w:p w:rsidR="005A10F4" w:rsidRPr="00225906" w:rsidRDefault="005A10F4" w:rsidP="001B4519">
            <w:pPr>
              <w:rPr>
                <w:b/>
              </w:rPr>
            </w:pPr>
            <w:proofErr w:type="spellStart"/>
            <w:r>
              <w:rPr>
                <w:b/>
              </w:rPr>
              <w:t>ModificarPersona</w:t>
            </w:r>
            <w:proofErr w:type="spellEnd"/>
          </w:p>
        </w:tc>
      </w:tr>
      <w:tr w:rsidR="005A10F4" w:rsidTr="001B4519">
        <w:tc>
          <w:tcPr>
            <w:tcW w:w="1697" w:type="dxa"/>
            <w:shd w:val="clear" w:color="auto" w:fill="EEECE1" w:themeFill="background2"/>
          </w:tcPr>
          <w:p w:rsidR="005A10F4" w:rsidRPr="00225906" w:rsidRDefault="005A10F4" w:rsidP="001B4519">
            <w:pPr>
              <w:rPr>
                <w:b/>
              </w:rPr>
            </w:pPr>
            <w:r w:rsidRPr="00225906">
              <w:rPr>
                <w:b/>
              </w:rPr>
              <w:t>ID</w:t>
            </w:r>
          </w:p>
        </w:tc>
        <w:tc>
          <w:tcPr>
            <w:tcW w:w="7593" w:type="dxa"/>
            <w:shd w:val="clear" w:color="auto" w:fill="EEECE1" w:themeFill="background2"/>
          </w:tcPr>
          <w:p w:rsidR="005A10F4" w:rsidRDefault="005A10F4" w:rsidP="001B4519">
            <w:r>
              <w:t>3</w:t>
            </w:r>
          </w:p>
        </w:tc>
      </w:tr>
      <w:tr w:rsidR="005A10F4" w:rsidTr="001B4519">
        <w:tc>
          <w:tcPr>
            <w:tcW w:w="1697" w:type="dxa"/>
            <w:shd w:val="clear" w:color="auto" w:fill="EEECE1" w:themeFill="background2"/>
          </w:tcPr>
          <w:p w:rsidR="005A10F4" w:rsidRPr="00225906" w:rsidRDefault="005A10F4" w:rsidP="001B4519">
            <w:pPr>
              <w:rPr>
                <w:b/>
              </w:rPr>
            </w:pPr>
            <w:r w:rsidRPr="00225906">
              <w:rPr>
                <w:b/>
              </w:rPr>
              <w:t>Descripción</w:t>
            </w:r>
          </w:p>
        </w:tc>
        <w:tc>
          <w:tcPr>
            <w:tcW w:w="7593" w:type="dxa"/>
            <w:shd w:val="clear" w:color="auto" w:fill="EEECE1" w:themeFill="background2"/>
          </w:tcPr>
          <w:p w:rsidR="005A10F4" w:rsidRDefault="005A10F4" w:rsidP="001B4519">
            <w:r>
              <w:t>Modifica los datos de una persona.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Actores</w:t>
            </w:r>
          </w:p>
        </w:tc>
        <w:tc>
          <w:tcPr>
            <w:tcW w:w="7593" w:type="dxa"/>
            <w:shd w:val="clear" w:color="auto" w:fill="EEECE1" w:themeFill="background2"/>
          </w:tcPr>
          <w:p w:rsidR="005A10F4" w:rsidRDefault="005A10F4" w:rsidP="001B4519">
            <w:r>
              <w:t>Usuario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Precondiciones</w:t>
            </w:r>
          </w:p>
        </w:tc>
        <w:tc>
          <w:tcPr>
            <w:tcW w:w="7593"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 Debe haberse seleccionado una persona.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principal</w:t>
            </w:r>
          </w:p>
        </w:tc>
        <w:tc>
          <w:tcPr>
            <w:tcW w:w="7593" w:type="dxa"/>
            <w:shd w:val="clear" w:color="auto" w:fill="EEECE1" w:themeFill="background2"/>
          </w:tcPr>
          <w:p w:rsidR="005A10F4" w:rsidRDefault="005A10F4" w:rsidP="005A10F4">
            <w:pPr>
              <w:pStyle w:val="Prrafodelista"/>
              <w:numPr>
                <w:ilvl w:val="0"/>
                <w:numId w:val="8"/>
              </w:numPr>
            </w:pPr>
            <w:r>
              <w:t>El CU comienza cuando el usuario selecciona la opción ‘Modificar’ (Ver CU2).</w:t>
            </w:r>
          </w:p>
          <w:p w:rsidR="005A10F4" w:rsidRDefault="005A10F4" w:rsidP="005A10F4">
            <w:pPr>
              <w:pStyle w:val="Prrafodelista"/>
              <w:numPr>
                <w:ilvl w:val="0"/>
                <w:numId w:val="8"/>
              </w:numPr>
            </w:pPr>
            <w:r>
              <w:t>El sistema muestra un formulario con los datos de la persona seleccionada.</w:t>
            </w:r>
          </w:p>
          <w:p w:rsidR="005A10F4" w:rsidRDefault="005A10F4" w:rsidP="005A10F4">
            <w:pPr>
              <w:pStyle w:val="Prrafodelista"/>
              <w:numPr>
                <w:ilvl w:val="0"/>
                <w:numId w:val="8"/>
              </w:numPr>
            </w:pPr>
            <w:r>
              <w:t>El usuario realiza cambios en los datos y selecciona la opción guardar.</w:t>
            </w:r>
          </w:p>
          <w:p w:rsidR="005A10F4" w:rsidRDefault="005A10F4" w:rsidP="005A10F4">
            <w:pPr>
              <w:pStyle w:val="Prrafodelista"/>
              <w:numPr>
                <w:ilvl w:val="0"/>
                <w:numId w:val="8"/>
              </w:numPr>
            </w:pPr>
            <w:r>
              <w:t>El sistema valida los datos.</w:t>
            </w:r>
          </w:p>
          <w:p w:rsidR="005A10F4" w:rsidRDefault="005A10F4" w:rsidP="005A10F4">
            <w:pPr>
              <w:pStyle w:val="Prrafodelista"/>
              <w:numPr>
                <w:ilvl w:val="0"/>
                <w:numId w:val="8"/>
              </w:numPr>
            </w:pPr>
            <w:r>
              <w:t>Si los datos son válidos</w:t>
            </w:r>
          </w:p>
          <w:p w:rsidR="005A10F4" w:rsidRDefault="005A10F4" w:rsidP="005A10F4">
            <w:pPr>
              <w:pStyle w:val="Prrafodelista"/>
              <w:numPr>
                <w:ilvl w:val="1"/>
                <w:numId w:val="8"/>
              </w:numPr>
            </w:pPr>
            <w:r>
              <w:t>El sistema persiste la persona modificada.</w:t>
            </w:r>
          </w:p>
          <w:p w:rsidR="005A10F4" w:rsidRDefault="005A10F4" w:rsidP="005A10F4">
            <w:pPr>
              <w:pStyle w:val="Prrafodelista"/>
              <w:numPr>
                <w:ilvl w:val="0"/>
                <w:numId w:val="8"/>
              </w:numPr>
            </w:pPr>
            <w:r>
              <w:t>Si los datos son inválidos</w:t>
            </w:r>
          </w:p>
          <w:p w:rsidR="005A10F4" w:rsidRDefault="005A10F4" w:rsidP="005A10F4">
            <w:pPr>
              <w:pStyle w:val="Prrafodelista"/>
              <w:numPr>
                <w:ilvl w:val="1"/>
                <w:numId w:val="8"/>
              </w:numPr>
            </w:pPr>
            <w:r>
              <w:t>El sistema presenta un mensaje de error y se vuelve al paso 2.</w:t>
            </w:r>
          </w:p>
          <w:p w:rsidR="005A10F4" w:rsidRDefault="005A10F4" w:rsidP="005A10F4">
            <w:pPr>
              <w:pStyle w:val="Prrafodelista"/>
              <w:numPr>
                <w:ilvl w:val="0"/>
                <w:numId w:val="8"/>
              </w:numPr>
            </w:pPr>
            <w:r>
              <w:t>El CU termina.</w:t>
            </w:r>
          </w:p>
          <w:p w:rsidR="005A10F4" w:rsidRDefault="005A10F4" w:rsidP="001B4519"/>
        </w:tc>
      </w:tr>
      <w:tr w:rsidR="005A10F4" w:rsidTr="001B4519">
        <w:tc>
          <w:tcPr>
            <w:tcW w:w="1697" w:type="dxa"/>
            <w:shd w:val="clear" w:color="auto" w:fill="EEECE1" w:themeFill="background2"/>
          </w:tcPr>
          <w:p w:rsidR="005A10F4" w:rsidRPr="00225906" w:rsidRDefault="005A10F4" w:rsidP="001B4519">
            <w:pPr>
              <w:rPr>
                <w:b/>
              </w:rPr>
            </w:pPr>
            <w:r w:rsidRPr="00225906">
              <w:rPr>
                <w:b/>
              </w:rPr>
              <w:t>Postcondiciones</w:t>
            </w:r>
          </w:p>
        </w:tc>
        <w:tc>
          <w:tcPr>
            <w:tcW w:w="7593" w:type="dxa"/>
            <w:shd w:val="clear" w:color="auto" w:fill="EEECE1" w:themeFill="background2"/>
          </w:tcPr>
          <w:p w:rsidR="005A10F4" w:rsidRDefault="005A10F4" w:rsidP="001B4519">
            <w:r>
              <w:t>Ninguna.</w:t>
            </w:r>
          </w:p>
        </w:tc>
      </w:tr>
      <w:tr w:rsidR="005A10F4" w:rsidTr="001B4519">
        <w:tc>
          <w:tcPr>
            <w:tcW w:w="1697" w:type="dxa"/>
            <w:shd w:val="clear" w:color="auto" w:fill="EEECE1" w:themeFill="background2"/>
          </w:tcPr>
          <w:p w:rsidR="005A10F4" w:rsidRPr="00225906" w:rsidRDefault="005A10F4" w:rsidP="001B4519">
            <w:pPr>
              <w:rPr>
                <w:b/>
              </w:rPr>
            </w:pPr>
            <w:r>
              <w:rPr>
                <w:b/>
              </w:rPr>
              <w:t>Flujo Alternativo 1</w:t>
            </w:r>
          </w:p>
        </w:tc>
        <w:tc>
          <w:tcPr>
            <w:tcW w:w="7593" w:type="dxa"/>
            <w:shd w:val="clear" w:color="auto" w:fill="EEECE1" w:themeFill="background2"/>
          </w:tcPr>
          <w:p w:rsidR="005A10F4" w:rsidRDefault="005A10F4" w:rsidP="005A10F4">
            <w:pPr>
              <w:pStyle w:val="Prrafodelista"/>
              <w:numPr>
                <w:ilvl w:val="0"/>
                <w:numId w:val="9"/>
              </w:numPr>
            </w:pPr>
            <w:r>
              <w:t>El usuario puede cancelar la operación en cualquier momento seleccionando la opción ‘Cancelar’.</w:t>
            </w:r>
          </w:p>
        </w:tc>
      </w:tr>
      <w:tr w:rsidR="005A10F4" w:rsidTr="001B4519">
        <w:tc>
          <w:tcPr>
            <w:tcW w:w="1697" w:type="dxa"/>
            <w:shd w:val="clear" w:color="auto" w:fill="EEECE1" w:themeFill="background2"/>
          </w:tcPr>
          <w:p w:rsidR="005A10F4" w:rsidRDefault="005A10F4" w:rsidP="001B4519">
            <w:pPr>
              <w:rPr>
                <w:b/>
              </w:rPr>
            </w:pPr>
            <w:r>
              <w:rPr>
                <w:b/>
              </w:rPr>
              <w:t>Postcondiciones</w:t>
            </w:r>
          </w:p>
        </w:tc>
        <w:tc>
          <w:tcPr>
            <w:tcW w:w="7593" w:type="dxa"/>
            <w:shd w:val="clear" w:color="auto" w:fill="EEECE1" w:themeFill="background2"/>
          </w:tcPr>
          <w:p w:rsidR="005A10F4" w:rsidRDefault="005A10F4" w:rsidP="001B4519">
            <w:r>
              <w:t>Ninguna.</w:t>
            </w:r>
          </w:p>
        </w:tc>
      </w:tr>
      <w:tr w:rsidR="005A10F4" w:rsidTr="001B4519">
        <w:tc>
          <w:tcPr>
            <w:tcW w:w="1697" w:type="dxa"/>
            <w:shd w:val="clear" w:color="auto" w:fill="EEECE1" w:themeFill="background2"/>
          </w:tcPr>
          <w:p w:rsidR="005A10F4" w:rsidRPr="00225906" w:rsidRDefault="005A10F4" w:rsidP="001B4519">
            <w:pPr>
              <w:rPr>
                <w:b/>
              </w:rPr>
            </w:pPr>
            <w:r>
              <w:rPr>
                <w:b/>
              </w:rPr>
              <w:t>Asociaciones de extensión</w:t>
            </w:r>
          </w:p>
        </w:tc>
        <w:tc>
          <w:tcPr>
            <w:tcW w:w="7593" w:type="dxa"/>
            <w:shd w:val="clear" w:color="auto" w:fill="EEECE1" w:themeFill="background2"/>
          </w:tcPr>
          <w:p w:rsidR="005A10F4" w:rsidRDefault="005A10F4" w:rsidP="001B4519">
            <w:r>
              <w:t xml:space="preserve">CU2 – </w:t>
            </w:r>
            <w:proofErr w:type="spellStart"/>
            <w:r>
              <w:t>ListarPersonas</w:t>
            </w:r>
            <w:proofErr w:type="spellEnd"/>
            <w:r>
              <w:t>.</w:t>
            </w:r>
          </w:p>
        </w:tc>
      </w:tr>
    </w:tbl>
    <w:p w:rsidR="005A10F4" w:rsidRDefault="005A10F4"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5A10F4" w:rsidRDefault="005A10F4" w:rsidP="005A10F4">
      <w:pPr>
        <w:pStyle w:val="Prrafodelista"/>
        <w:spacing w:line="240" w:lineRule="auto"/>
        <w:ind w:left="792"/>
      </w:pPr>
    </w:p>
    <w:tbl>
      <w:tblPr>
        <w:tblStyle w:val="Tablaconcuadrcula"/>
        <w:tblW w:w="9290" w:type="dxa"/>
        <w:tblLook w:val="04A0" w:firstRow="1" w:lastRow="0" w:firstColumn="1" w:lastColumn="0" w:noHBand="0" w:noVBand="1"/>
      </w:tblPr>
      <w:tblGrid>
        <w:gridCol w:w="1697"/>
        <w:gridCol w:w="7593"/>
      </w:tblGrid>
      <w:tr w:rsidR="005A10F4" w:rsidTr="001B4519">
        <w:trPr>
          <w:gridAfter w:val="1"/>
          <w:wAfter w:w="7593" w:type="dxa"/>
        </w:trPr>
        <w:tc>
          <w:tcPr>
            <w:tcW w:w="1697" w:type="dxa"/>
            <w:shd w:val="clear" w:color="auto" w:fill="EEECE1" w:themeFill="background2"/>
          </w:tcPr>
          <w:p w:rsidR="005A10F4" w:rsidRPr="00225906" w:rsidRDefault="005A10F4" w:rsidP="001B4519">
            <w:pPr>
              <w:rPr>
                <w:b/>
              </w:rPr>
            </w:pPr>
            <w:proofErr w:type="spellStart"/>
            <w:r>
              <w:rPr>
                <w:b/>
              </w:rPr>
              <w:lastRenderedPageBreak/>
              <w:t>BajaPersona</w:t>
            </w:r>
            <w:proofErr w:type="spellEnd"/>
          </w:p>
        </w:tc>
      </w:tr>
      <w:tr w:rsidR="005A10F4" w:rsidTr="001B4519">
        <w:tc>
          <w:tcPr>
            <w:tcW w:w="1697" w:type="dxa"/>
            <w:shd w:val="clear" w:color="auto" w:fill="EEECE1" w:themeFill="background2"/>
          </w:tcPr>
          <w:p w:rsidR="005A10F4" w:rsidRPr="00225906" w:rsidRDefault="005A10F4" w:rsidP="001B4519">
            <w:pPr>
              <w:rPr>
                <w:b/>
              </w:rPr>
            </w:pPr>
            <w:r w:rsidRPr="00225906">
              <w:rPr>
                <w:b/>
              </w:rPr>
              <w:t>ID</w:t>
            </w:r>
          </w:p>
        </w:tc>
        <w:tc>
          <w:tcPr>
            <w:tcW w:w="7593" w:type="dxa"/>
            <w:shd w:val="clear" w:color="auto" w:fill="EEECE1" w:themeFill="background2"/>
          </w:tcPr>
          <w:p w:rsidR="005A10F4" w:rsidRDefault="005A10F4" w:rsidP="001B4519">
            <w:r>
              <w:t>4</w:t>
            </w:r>
          </w:p>
        </w:tc>
      </w:tr>
      <w:tr w:rsidR="005A10F4" w:rsidTr="001B4519">
        <w:tc>
          <w:tcPr>
            <w:tcW w:w="1697" w:type="dxa"/>
            <w:shd w:val="clear" w:color="auto" w:fill="EEECE1" w:themeFill="background2"/>
          </w:tcPr>
          <w:p w:rsidR="005A10F4" w:rsidRPr="00225906" w:rsidRDefault="005A10F4" w:rsidP="001B4519">
            <w:pPr>
              <w:rPr>
                <w:b/>
              </w:rPr>
            </w:pPr>
            <w:r w:rsidRPr="00225906">
              <w:rPr>
                <w:b/>
              </w:rPr>
              <w:t>Descripción</w:t>
            </w:r>
          </w:p>
        </w:tc>
        <w:tc>
          <w:tcPr>
            <w:tcW w:w="7593" w:type="dxa"/>
            <w:shd w:val="clear" w:color="auto" w:fill="EEECE1" w:themeFill="background2"/>
          </w:tcPr>
          <w:p w:rsidR="005A10F4" w:rsidRDefault="005A10F4" w:rsidP="001B4519">
            <w:r>
              <w:t>Elimina una persona.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Actores</w:t>
            </w:r>
          </w:p>
        </w:tc>
        <w:tc>
          <w:tcPr>
            <w:tcW w:w="7593" w:type="dxa"/>
            <w:shd w:val="clear" w:color="auto" w:fill="EEECE1" w:themeFill="background2"/>
          </w:tcPr>
          <w:p w:rsidR="005A10F4" w:rsidRDefault="005A10F4" w:rsidP="001B4519">
            <w:r>
              <w:t>Usuario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Precondiciones</w:t>
            </w:r>
          </w:p>
        </w:tc>
        <w:tc>
          <w:tcPr>
            <w:tcW w:w="7593"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 Debe haberse seleccionado una persona.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principal</w:t>
            </w:r>
          </w:p>
        </w:tc>
        <w:tc>
          <w:tcPr>
            <w:tcW w:w="7593" w:type="dxa"/>
            <w:shd w:val="clear" w:color="auto" w:fill="EEECE1" w:themeFill="background2"/>
          </w:tcPr>
          <w:p w:rsidR="005A10F4" w:rsidRDefault="005A10F4" w:rsidP="005A10F4">
            <w:pPr>
              <w:pStyle w:val="Prrafodelista"/>
              <w:numPr>
                <w:ilvl w:val="0"/>
                <w:numId w:val="10"/>
              </w:numPr>
            </w:pPr>
            <w:r>
              <w:t xml:space="preserve">El CU comienza cuando se selecciona una persona y se hace </w:t>
            </w:r>
            <w:proofErr w:type="spellStart"/>
            <w:r>
              <w:t>click</w:t>
            </w:r>
            <w:proofErr w:type="spellEnd"/>
            <w:r>
              <w:t xml:space="preserve"> en la opción ‘Eliminar’ (Ver CU2).</w:t>
            </w:r>
          </w:p>
          <w:p w:rsidR="005A10F4" w:rsidRDefault="005A10F4" w:rsidP="005A10F4">
            <w:pPr>
              <w:pStyle w:val="Prrafodelista"/>
              <w:numPr>
                <w:ilvl w:val="0"/>
                <w:numId w:val="10"/>
              </w:numPr>
            </w:pPr>
            <w:r>
              <w:t>El sistema presenta una pantalla de confirmación</w:t>
            </w:r>
          </w:p>
          <w:p w:rsidR="005A10F4" w:rsidRDefault="005A10F4" w:rsidP="005A10F4">
            <w:pPr>
              <w:pStyle w:val="Prrafodelista"/>
              <w:numPr>
                <w:ilvl w:val="0"/>
                <w:numId w:val="10"/>
              </w:numPr>
            </w:pPr>
            <w:r>
              <w:t>Si el usuario selecciona ‘Aceptar’, el sistema elimina la persona seleccionada.</w:t>
            </w:r>
          </w:p>
          <w:p w:rsidR="005A10F4" w:rsidRDefault="005A10F4" w:rsidP="005A10F4">
            <w:pPr>
              <w:pStyle w:val="Prrafodelista"/>
              <w:numPr>
                <w:ilvl w:val="0"/>
                <w:numId w:val="10"/>
              </w:numPr>
            </w:pPr>
            <w:r>
              <w:t>El CU termina.</w:t>
            </w:r>
          </w:p>
          <w:p w:rsidR="005A10F4" w:rsidRDefault="005A10F4" w:rsidP="001B4519"/>
        </w:tc>
      </w:tr>
      <w:tr w:rsidR="005A10F4" w:rsidTr="001B4519">
        <w:tc>
          <w:tcPr>
            <w:tcW w:w="1697" w:type="dxa"/>
            <w:shd w:val="clear" w:color="auto" w:fill="EEECE1" w:themeFill="background2"/>
          </w:tcPr>
          <w:p w:rsidR="005A10F4" w:rsidRPr="00225906" w:rsidRDefault="005A10F4" w:rsidP="001B4519">
            <w:pPr>
              <w:rPr>
                <w:b/>
              </w:rPr>
            </w:pPr>
            <w:r w:rsidRPr="00225906">
              <w:rPr>
                <w:b/>
              </w:rPr>
              <w:t>Postcondiciones</w:t>
            </w:r>
          </w:p>
        </w:tc>
        <w:tc>
          <w:tcPr>
            <w:tcW w:w="7593" w:type="dxa"/>
            <w:shd w:val="clear" w:color="auto" w:fill="EEECE1" w:themeFill="background2"/>
          </w:tcPr>
          <w:p w:rsidR="005A10F4" w:rsidRDefault="005A10F4" w:rsidP="001B4519">
            <w:r>
              <w:t>La persona seleccionada se ha eliminado.</w:t>
            </w:r>
          </w:p>
        </w:tc>
      </w:tr>
      <w:tr w:rsidR="005A10F4" w:rsidTr="001B4519">
        <w:tc>
          <w:tcPr>
            <w:tcW w:w="1697" w:type="dxa"/>
            <w:shd w:val="clear" w:color="auto" w:fill="EEECE1" w:themeFill="background2"/>
          </w:tcPr>
          <w:p w:rsidR="005A10F4" w:rsidRPr="00225906" w:rsidRDefault="005A10F4" w:rsidP="001B4519">
            <w:pPr>
              <w:rPr>
                <w:b/>
              </w:rPr>
            </w:pPr>
            <w:r>
              <w:rPr>
                <w:b/>
              </w:rPr>
              <w:t>Flujo Alternativo 1</w:t>
            </w:r>
          </w:p>
        </w:tc>
        <w:tc>
          <w:tcPr>
            <w:tcW w:w="7593" w:type="dxa"/>
            <w:shd w:val="clear" w:color="auto" w:fill="EEECE1" w:themeFill="background2"/>
          </w:tcPr>
          <w:p w:rsidR="005A10F4" w:rsidRDefault="005A10F4" w:rsidP="005A10F4">
            <w:pPr>
              <w:pStyle w:val="Prrafodelista"/>
              <w:numPr>
                <w:ilvl w:val="0"/>
                <w:numId w:val="9"/>
              </w:numPr>
            </w:pPr>
            <w:r>
              <w:t>El usuario puede cancelar la operación en cualquier momento seleccionando la opción ‘Cancelar’.</w:t>
            </w:r>
          </w:p>
        </w:tc>
      </w:tr>
      <w:tr w:rsidR="005A10F4" w:rsidTr="001B4519">
        <w:tc>
          <w:tcPr>
            <w:tcW w:w="1697" w:type="dxa"/>
            <w:shd w:val="clear" w:color="auto" w:fill="EEECE1" w:themeFill="background2"/>
          </w:tcPr>
          <w:p w:rsidR="005A10F4" w:rsidRDefault="005A10F4" w:rsidP="001B4519">
            <w:pPr>
              <w:rPr>
                <w:b/>
              </w:rPr>
            </w:pPr>
            <w:r>
              <w:rPr>
                <w:b/>
              </w:rPr>
              <w:t>Postcondiciones</w:t>
            </w:r>
          </w:p>
        </w:tc>
        <w:tc>
          <w:tcPr>
            <w:tcW w:w="7593" w:type="dxa"/>
            <w:shd w:val="clear" w:color="auto" w:fill="EEECE1" w:themeFill="background2"/>
          </w:tcPr>
          <w:p w:rsidR="005A10F4" w:rsidRDefault="005A10F4" w:rsidP="001B4519">
            <w:r>
              <w:t>Ninguna.</w:t>
            </w:r>
          </w:p>
        </w:tc>
      </w:tr>
      <w:tr w:rsidR="005A10F4" w:rsidTr="001B4519">
        <w:tc>
          <w:tcPr>
            <w:tcW w:w="1697" w:type="dxa"/>
            <w:shd w:val="clear" w:color="auto" w:fill="EEECE1" w:themeFill="background2"/>
          </w:tcPr>
          <w:p w:rsidR="005A10F4" w:rsidRPr="00225906" w:rsidRDefault="005A10F4" w:rsidP="001B4519">
            <w:pPr>
              <w:rPr>
                <w:b/>
              </w:rPr>
            </w:pPr>
            <w:r>
              <w:rPr>
                <w:b/>
              </w:rPr>
              <w:t>Asociaciones de extensión</w:t>
            </w:r>
          </w:p>
        </w:tc>
        <w:tc>
          <w:tcPr>
            <w:tcW w:w="7593" w:type="dxa"/>
            <w:shd w:val="clear" w:color="auto" w:fill="EEECE1" w:themeFill="background2"/>
          </w:tcPr>
          <w:p w:rsidR="005A10F4" w:rsidRDefault="005A10F4" w:rsidP="001B4519">
            <w:r>
              <w:t xml:space="preserve">CU2 – </w:t>
            </w:r>
            <w:proofErr w:type="spellStart"/>
            <w:r>
              <w:t>ListarPersonas</w:t>
            </w:r>
            <w:proofErr w:type="spellEnd"/>
            <w:r>
              <w:t>.</w:t>
            </w:r>
          </w:p>
        </w:tc>
      </w:tr>
    </w:tbl>
    <w:p w:rsidR="005A10F4" w:rsidRDefault="005A10F4" w:rsidP="005A10F4">
      <w:pPr>
        <w:pStyle w:val="Prrafodelista"/>
        <w:spacing w:line="240" w:lineRule="auto"/>
        <w:ind w:left="792"/>
      </w:pPr>
    </w:p>
    <w:p w:rsidR="005A10F4" w:rsidRDefault="005A10F4" w:rsidP="005A10F4">
      <w:pPr>
        <w:pStyle w:val="Prrafodelista"/>
        <w:spacing w:line="240" w:lineRule="auto"/>
        <w:ind w:left="792"/>
      </w:pPr>
    </w:p>
    <w:p w:rsidR="005A10F4" w:rsidRDefault="005A10F4" w:rsidP="005A10F4">
      <w:pPr>
        <w:pStyle w:val="Prrafodelista"/>
        <w:spacing w:line="240" w:lineRule="auto"/>
        <w:ind w:left="792"/>
      </w:pPr>
    </w:p>
    <w:tbl>
      <w:tblPr>
        <w:tblStyle w:val="Tablaconcuadrcula"/>
        <w:tblW w:w="9290" w:type="dxa"/>
        <w:tblLook w:val="04A0" w:firstRow="1" w:lastRow="0" w:firstColumn="1" w:lastColumn="0" w:noHBand="0" w:noVBand="1"/>
      </w:tblPr>
      <w:tblGrid>
        <w:gridCol w:w="1697"/>
        <w:gridCol w:w="7593"/>
      </w:tblGrid>
      <w:tr w:rsidR="005A10F4" w:rsidTr="001B4519">
        <w:trPr>
          <w:gridAfter w:val="1"/>
          <w:wAfter w:w="7593" w:type="dxa"/>
        </w:trPr>
        <w:tc>
          <w:tcPr>
            <w:tcW w:w="1697" w:type="dxa"/>
            <w:shd w:val="clear" w:color="auto" w:fill="EEECE1" w:themeFill="background2"/>
          </w:tcPr>
          <w:p w:rsidR="005A10F4" w:rsidRPr="00225906" w:rsidRDefault="005A10F4" w:rsidP="001B4519">
            <w:pPr>
              <w:rPr>
                <w:b/>
              </w:rPr>
            </w:pPr>
            <w:proofErr w:type="spellStart"/>
            <w:r>
              <w:rPr>
                <w:b/>
              </w:rPr>
              <w:t>AltaPuesto</w:t>
            </w:r>
            <w:proofErr w:type="spellEnd"/>
          </w:p>
        </w:tc>
      </w:tr>
      <w:tr w:rsidR="005A10F4" w:rsidTr="001B4519">
        <w:tc>
          <w:tcPr>
            <w:tcW w:w="1697" w:type="dxa"/>
            <w:shd w:val="clear" w:color="auto" w:fill="EEECE1" w:themeFill="background2"/>
          </w:tcPr>
          <w:p w:rsidR="005A10F4" w:rsidRPr="00225906" w:rsidRDefault="005A10F4" w:rsidP="001B4519">
            <w:pPr>
              <w:rPr>
                <w:b/>
              </w:rPr>
            </w:pPr>
            <w:r w:rsidRPr="00225906">
              <w:rPr>
                <w:b/>
              </w:rPr>
              <w:t>ID</w:t>
            </w:r>
          </w:p>
        </w:tc>
        <w:tc>
          <w:tcPr>
            <w:tcW w:w="7593" w:type="dxa"/>
            <w:shd w:val="clear" w:color="auto" w:fill="EEECE1" w:themeFill="background2"/>
          </w:tcPr>
          <w:p w:rsidR="005A10F4" w:rsidRDefault="005A10F4" w:rsidP="001B4519">
            <w:r>
              <w:t>5</w:t>
            </w:r>
          </w:p>
        </w:tc>
      </w:tr>
      <w:tr w:rsidR="005A10F4" w:rsidTr="001B4519">
        <w:tc>
          <w:tcPr>
            <w:tcW w:w="1697" w:type="dxa"/>
            <w:shd w:val="clear" w:color="auto" w:fill="EEECE1" w:themeFill="background2"/>
          </w:tcPr>
          <w:p w:rsidR="005A10F4" w:rsidRPr="00225906" w:rsidRDefault="005A10F4" w:rsidP="001B4519">
            <w:pPr>
              <w:rPr>
                <w:b/>
              </w:rPr>
            </w:pPr>
            <w:r w:rsidRPr="00225906">
              <w:rPr>
                <w:b/>
              </w:rPr>
              <w:t>Descripción</w:t>
            </w:r>
          </w:p>
        </w:tc>
        <w:tc>
          <w:tcPr>
            <w:tcW w:w="7593" w:type="dxa"/>
            <w:shd w:val="clear" w:color="auto" w:fill="EEECE1" w:themeFill="background2"/>
          </w:tcPr>
          <w:p w:rsidR="005A10F4" w:rsidRDefault="005A10F4" w:rsidP="001B4519">
            <w:r>
              <w:t>Crea un nuevo puesto de trabajo.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Actores</w:t>
            </w:r>
          </w:p>
        </w:tc>
        <w:tc>
          <w:tcPr>
            <w:tcW w:w="7593" w:type="dxa"/>
            <w:shd w:val="clear" w:color="auto" w:fill="EEECE1" w:themeFill="background2"/>
          </w:tcPr>
          <w:p w:rsidR="005A10F4" w:rsidRDefault="005A10F4" w:rsidP="001B4519">
            <w:r>
              <w:t>Usuario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Precondiciones</w:t>
            </w:r>
          </w:p>
        </w:tc>
        <w:tc>
          <w:tcPr>
            <w:tcW w:w="7593"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principal</w:t>
            </w:r>
          </w:p>
        </w:tc>
        <w:tc>
          <w:tcPr>
            <w:tcW w:w="7593" w:type="dxa"/>
            <w:shd w:val="clear" w:color="auto" w:fill="EEECE1" w:themeFill="background2"/>
          </w:tcPr>
          <w:p w:rsidR="005A10F4" w:rsidRDefault="005A10F4" w:rsidP="005A10F4">
            <w:pPr>
              <w:pStyle w:val="Prrafodelista"/>
              <w:numPr>
                <w:ilvl w:val="0"/>
                <w:numId w:val="11"/>
              </w:numPr>
            </w:pPr>
            <w:r>
              <w:t>El CU comienza cuando el usuario selecciona la opción  ‘Alta Puesto’.</w:t>
            </w:r>
          </w:p>
          <w:p w:rsidR="005A10F4" w:rsidRDefault="005A10F4" w:rsidP="005A10F4">
            <w:pPr>
              <w:pStyle w:val="Prrafodelista"/>
              <w:numPr>
                <w:ilvl w:val="0"/>
                <w:numId w:val="11"/>
              </w:numPr>
            </w:pPr>
            <w:r>
              <w:t>l sistema presenta una pantalla con el formulario para cargar los datos del puesto de trabajo.</w:t>
            </w:r>
          </w:p>
          <w:p w:rsidR="005A10F4" w:rsidRDefault="005A10F4" w:rsidP="005A10F4">
            <w:pPr>
              <w:pStyle w:val="Prrafodelista"/>
              <w:numPr>
                <w:ilvl w:val="0"/>
                <w:numId w:val="11"/>
              </w:numPr>
            </w:pPr>
            <w:r>
              <w:t>El usuario ingresa los datos y selecciona ‘Guardar’.</w:t>
            </w:r>
          </w:p>
          <w:p w:rsidR="005A10F4" w:rsidRDefault="005A10F4" w:rsidP="005A10F4">
            <w:pPr>
              <w:pStyle w:val="Prrafodelista"/>
              <w:numPr>
                <w:ilvl w:val="0"/>
                <w:numId w:val="11"/>
              </w:numPr>
            </w:pPr>
            <w:r>
              <w:t>El sistema valida los datos.</w:t>
            </w:r>
          </w:p>
          <w:p w:rsidR="005A10F4" w:rsidRDefault="005A10F4" w:rsidP="005A10F4">
            <w:pPr>
              <w:pStyle w:val="Prrafodelista"/>
              <w:numPr>
                <w:ilvl w:val="0"/>
                <w:numId w:val="11"/>
              </w:numPr>
            </w:pPr>
            <w:r>
              <w:t>Si los datos ingresados son válidos</w:t>
            </w:r>
          </w:p>
          <w:p w:rsidR="005A10F4" w:rsidRDefault="005A10F4" w:rsidP="005A10F4">
            <w:pPr>
              <w:pStyle w:val="Prrafodelista"/>
              <w:numPr>
                <w:ilvl w:val="1"/>
                <w:numId w:val="11"/>
              </w:numPr>
            </w:pPr>
            <w:r>
              <w:t>El sistema persiste el puesto creado y el CU termina.</w:t>
            </w:r>
          </w:p>
          <w:p w:rsidR="005A10F4" w:rsidRDefault="005A10F4" w:rsidP="005A10F4">
            <w:pPr>
              <w:pStyle w:val="Prrafodelista"/>
              <w:numPr>
                <w:ilvl w:val="0"/>
                <w:numId w:val="11"/>
              </w:numPr>
            </w:pPr>
            <w:r>
              <w:t>Si los datos son inválidos</w:t>
            </w:r>
          </w:p>
          <w:p w:rsidR="005A10F4" w:rsidRDefault="005A10F4" w:rsidP="005A10F4">
            <w:pPr>
              <w:pStyle w:val="Prrafodelista"/>
              <w:numPr>
                <w:ilvl w:val="1"/>
                <w:numId w:val="11"/>
              </w:numPr>
              <w:spacing w:after="200" w:line="276" w:lineRule="auto"/>
            </w:pPr>
            <w:r>
              <w:t>El sistema presenta un mensaje de error, y se vuelve al paso 2.</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Postcondiciones</w:t>
            </w:r>
          </w:p>
        </w:tc>
        <w:tc>
          <w:tcPr>
            <w:tcW w:w="7593" w:type="dxa"/>
            <w:shd w:val="clear" w:color="auto" w:fill="EEECE1" w:themeFill="background2"/>
          </w:tcPr>
          <w:p w:rsidR="005A10F4" w:rsidRDefault="005A10F4" w:rsidP="001B4519">
            <w:r>
              <w:t>Se ha creado un nuevo puesto de trabajo.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Alternativo</w:t>
            </w:r>
            <w:r>
              <w:rPr>
                <w:b/>
              </w:rPr>
              <w:t xml:space="preserve"> 1</w:t>
            </w:r>
          </w:p>
        </w:tc>
        <w:tc>
          <w:tcPr>
            <w:tcW w:w="7593" w:type="dxa"/>
            <w:shd w:val="clear" w:color="auto" w:fill="EEECE1" w:themeFill="background2"/>
          </w:tcPr>
          <w:p w:rsidR="005A10F4" w:rsidRDefault="005A10F4" w:rsidP="005A10F4">
            <w:pPr>
              <w:pStyle w:val="Prrafodelista"/>
              <w:numPr>
                <w:ilvl w:val="0"/>
                <w:numId w:val="12"/>
              </w:numPr>
            </w:pPr>
            <w:r>
              <w:t>El usuario puede cancelar la operación en cualquier momento seleccionando la opción ‘Cancelar’.</w:t>
            </w:r>
          </w:p>
        </w:tc>
      </w:tr>
      <w:tr w:rsidR="005A10F4" w:rsidTr="001B4519">
        <w:tc>
          <w:tcPr>
            <w:tcW w:w="1697" w:type="dxa"/>
            <w:shd w:val="clear" w:color="auto" w:fill="EEECE1" w:themeFill="background2"/>
          </w:tcPr>
          <w:p w:rsidR="005A10F4" w:rsidRPr="00225906" w:rsidRDefault="005A10F4" w:rsidP="001B4519">
            <w:pPr>
              <w:rPr>
                <w:b/>
              </w:rPr>
            </w:pPr>
            <w:r>
              <w:rPr>
                <w:b/>
              </w:rPr>
              <w:t>Postcondiciones</w:t>
            </w:r>
          </w:p>
        </w:tc>
        <w:tc>
          <w:tcPr>
            <w:tcW w:w="7593" w:type="dxa"/>
            <w:shd w:val="clear" w:color="auto" w:fill="EEECE1" w:themeFill="background2"/>
          </w:tcPr>
          <w:p w:rsidR="005A10F4" w:rsidRDefault="005A10F4" w:rsidP="001B4519">
            <w:r>
              <w:t>Ninguna.</w:t>
            </w:r>
          </w:p>
        </w:tc>
      </w:tr>
    </w:tbl>
    <w:p w:rsidR="005A10F4" w:rsidRDefault="005A10F4"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tbl>
      <w:tblPr>
        <w:tblStyle w:val="Tablaconcuadrcula"/>
        <w:tblW w:w="9290" w:type="dxa"/>
        <w:tblLook w:val="04A0" w:firstRow="1" w:lastRow="0" w:firstColumn="1" w:lastColumn="0" w:noHBand="0" w:noVBand="1"/>
      </w:tblPr>
      <w:tblGrid>
        <w:gridCol w:w="1697"/>
        <w:gridCol w:w="7593"/>
      </w:tblGrid>
      <w:tr w:rsidR="005A10F4" w:rsidTr="001B4519">
        <w:trPr>
          <w:gridAfter w:val="1"/>
          <w:wAfter w:w="7593" w:type="dxa"/>
        </w:trPr>
        <w:tc>
          <w:tcPr>
            <w:tcW w:w="1697" w:type="dxa"/>
            <w:shd w:val="clear" w:color="auto" w:fill="EEECE1" w:themeFill="background2"/>
          </w:tcPr>
          <w:p w:rsidR="005A10F4" w:rsidRPr="00225906" w:rsidRDefault="005A10F4" w:rsidP="001B4519">
            <w:pPr>
              <w:rPr>
                <w:b/>
              </w:rPr>
            </w:pPr>
            <w:proofErr w:type="spellStart"/>
            <w:r>
              <w:rPr>
                <w:b/>
              </w:rPr>
              <w:lastRenderedPageBreak/>
              <w:t>ListarPuestos</w:t>
            </w:r>
            <w:proofErr w:type="spellEnd"/>
          </w:p>
        </w:tc>
      </w:tr>
      <w:tr w:rsidR="005A10F4" w:rsidTr="001B4519">
        <w:tc>
          <w:tcPr>
            <w:tcW w:w="1697" w:type="dxa"/>
            <w:shd w:val="clear" w:color="auto" w:fill="EEECE1" w:themeFill="background2"/>
          </w:tcPr>
          <w:p w:rsidR="005A10F4" w:rsidRPr="00225906" w:rsidRDefault="005A10F4" w:rsidP="001B4519">
            <w:pPr>
              <w:rPr>
                <w:b/>
              </w:rPr>
            </w:pPr>
            <w:r w:rsidRPr="00225906">
              <w:rPr>
                <w:b/>
              </w:rPr>
              <w:t>ID</w:t>
            </w:r>
          </w:p>
        </w:tc>
        <w:tc>
          <w:tcPr>
            <w:tcW w:w="7593" w:type="dxa"/>
            <w:shd w:val="clear" w:color="auto" w:fill="EEECE1" w:themeFill="background2"/>
          </w:tcPr>
          <w:p w:rsidR="005A10F4" w:rsidRDefault="005A10F4" w:rsidP="001B4519">
            <w:r>
              <w:t>6</w:t>
            </w:r>
          </w:p>
        </w:tc>
      </w:tr>
      <w:tr w:rsidR="005A10F4" w:rsidTr="001B4519">
        <w:tc>
          <w:tcPr>
            <w:tcW w:w="1697" w:type="dxa"/>
            <w:shd w:val="clear" w:color="auto" w:fill="EEECE1" w:themeFill="background2"/>
          </w:tcPr>
          <w:p w:rsidR="005A10F4" w:rsidRPr="00225906" w:rsidRDefault="005A10F4" w:rsidP="001B4519">
            <w:pPr>
              <w:rPr>
                <w:b/>
              </w:rPr>
            </w:pPr>
            <w:r w:rsidRPr="00225906">
              <w:rPr>
                <w:b/>
              </w:rPr>
              <w:t>Descripción</w:t>
            </w:r>
          </w:p>
        </w:tc>
        <w:tc>
          <w:tcPr>
            <w:tcW w:w="7593" w:type="dxa"/>
            <w:shd w:val="clear" w:color="auto" w:fill="EEECE1" w:themeFill="background2"/>
          </w:tcPr>
          <w:p w:rsidR="005A10F4" w:rsidRDefault="005A10F4" w:rsidP="001B4519">
            <w:r>
              <w:t>Muestra todos  los puestos cargados en el sistema.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Actores</w:t>
            </w:r>
          </w:p>
        </w:tc>
        <w:tc>
          <w:tcPr>
            <w:tcW w:w="7593" w:type="dxa"/>
            <w:shd w:val="clear" w:color="auto" w:fill="EEECE1" w:themeFill="background2"/>
          </w:tcPr>
          <w:p w:rsidR="005A10F4" w:rsidRDefault="005A10F4" w:rsidP="001B4519">
            <w:r>
              <w:t>Usuario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Precondiciones</w:t>
            </w:r>
          </w:p>
        </w:tc>
        <w:tc>
          <w:tcPr>
            <w:tcW w:w="7593"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principal</w:t>
            </w:r>
          </w:p>
        </w:tc>
        <w:tc>
          <w:tcPr>
            <w:tcW w:w="7593" w:type="dxa"/>
            <w:shd w:val="clear" w:color="auto" w:fill="EEECE1" w:themeFill="background2"/>
          </w:tcPr>
          <w:p w:rsidR="005A10F4" w:rsidRDefault="005A10F4" w:rsidP="005A10F4">
            <w:pPr>
              <w:pStyle w:val="Prrafodelista"/>
              <w:numPr>
                <w:ilvl w:val="0"/>
                <w:numId w:val="13"/>
              </w:numPr>
            </w:pPr>
            <w:r>
              <w:t>El CU inicia cuando el usuario selecciona la opción ‘Listar puestos’.</w:t>
            </w:r>
          </w:p>
          <w:p w:rsidR="005A10F4" w:rsidRDefault="005A10F4" w:rsidP="005A10F4">
            <w:pPr>
              <w:pStyle w:val="Prrafodelista"/>
              <w:numPr>
                <w:ilvl w:val="0"/>
                <w:numId w:val="13"/>
              </w:numPr>
            </w:pPr>
            <w:r>
              <w:t>El sistema muestra una lista con todos los puestos de trabajo disponibles en el sistema.</w:t>
            </w:r>
          </w:p>
          <w:p w:rsidR="005A10F4" w:rsidRDefault="005A10F4" w:rsidP="005A10F4">
            <w:pPr>
              <w:pStyle w:val="Prrafodelista"/>
              <w:numPr>
                <w:ilvl w:val="0"/>
                <w:numId w:val="13"/>
              </w:numPr>
            </w:pPr>
            <w:r>
              <w:t xml:space="preserve">Si el usuario selecciona un puesto y hace </w:t>
            </w:r>
            <w:proofErr w:type="spellStart"/>
            <w:r>
              <w:t>click</w:t>
            </w:r>
            <w:proofErr w:type="spellEnd"/>
            <w:r>
              <w:t xml:space="preserve"> en ‘Modificar’, se invoca el  </w:t>
            </w:r>
            <w:r w:rsidRPr="00D21FCB">
              <w:rPr>
                <w:b/>
              </w:rPr>
              <w:t>CU</w:t>
            </w:r>
            <w:r>
              <w:rPr>
                <w:b/>
              </w:rPr>
              <w:t>7</w:t>
            </w:r>
            <w:r w:rsidRPr="00D21FCB">
              <w:rPr>
                <w:b/>
              </w:rPr>
              <w:t xml:space="preserve"> </w:t>
            </w:r>
            <w:r>
              <w:rPr>
                <w:b/>
              </w:rPr>
              <w:t>–</w:t>
            </w:r>
            <w:r w:rsidRPr="00D21FCB">
              <w:rPr>
                <w:b/>
              </w:rPr>
              <w:t xml:space="preserve"> </w:t>
            </w:r>
            <w:proofErr w:type="spellStart"/>
            <w:r w:rsidRPr="00D21FCB">
              <w:rPr>
                <w:b/>
              </w:rPr>
              <w:t>ModificarP</w:t>
            </w:r>
            <w:r>
              <w:rPr>
                <w:b/>
              </w:rPr>
              <w:t>uesto</w:t>
            </w:r>
            <w:proofErr w:type="spellEnd"/>
            <w:r>
              <w:t>.</w:t>
            </w:r>
          </w:p>
          <w:p w:rsidR="005A10F4" w:rsidRDefault="005A10F4" w:rsidP="005A10F4">
            <w:pPr>
              <w:pStyle w:val="Prrafodelista"/>
              <w:numPr>
                <w:ilvl w:val="0"/>
                <w:numId w:val="13"/>
              </w:numPr>
            </w:pPr>
            <w:r>
              <w:t xml:space="preserve">Si el usuario selecciona un puesto y hace </w:t>
            </w:r>
            <w:proofErr w:type="spellStart"/>
            <w:r>
              <w:t>click</w:t>
            </w:r>
            <w:proofErr w:type="spellEnd"/>
            <w:r>
              <w:t xml:space="preserve"> en ‘Eliminar’, se invoca el </w:t>
            </w:r>
            <w:r w:rsidRPr="00215E0C">
              <w:rPr>
                <w:b/>
              </w:rPr>
              <w:t>CU</w:t>
            </w:r>
            <w:r>
              <w:rPr>
                <w:b/>
              </w:rPr>
              <w:t>8</w:t>
            </w:r>
            <w:r w:rsidRPr="00215E0C">
              <w:rPr>
                <w:b/>
              </w:rPr>
              <w:t xml:space="preserve"> </w:t>
            </w:r>
            <w:r>
              <w:rPr>
                <w:b/>
              </w:rPr>
              <w:t>–</w:t>
            </w:r>
            <w:r w:rsidRPr="00215E0C">
              <w:rPr>
                <w:b/>
              </w:rPr>
              <w:t xml:space="preserve"> </w:t>
            </w:r>
            <w:proofErr w:type="spellStart"/>
            <w:r w:rsidRPr="00215E0C">
              <w:rPr>
                <w:b/>
              </w:rPr>
              <w:t>BajaP</w:t>
            </w:r>
            <w:r>
              <w:rPr>
                <w:b/>
              </w:rPr>
              <w:t>uesto</w:t>
            </w:r>
            <w:proofErr w:type="spellEnd"/>
            <w:r>
              <w:rPr>
                <w:b/>
              </w:rPr>
              <w:t>.</w:t>
            </w:r>
          </w:p>
          <w:p w:rsidR="005A10F4" w:rsidRDefault="005A10F4" w:rsidP="005A10F4">
            <w:pPr>
              <w:pStyle w:val="Prrafodelista"/>
              <w:numPr>
                <w:ilvl w:val="0"/>
                <w:numId w:val="13"/>
              </w:numPr>
            </w:pPr>
            <w:r>
              <w:t>El CU termina.</w:t>
            </w:r>
          </w:p>
          <w:p w:rsidR="005A10F4" w:rsidRDefault="005A10F4" w:rsidP="001B4519"/>
        </w:tc>
      </w:tr>
      <w:tr w:rsidR="005A10F4" w:rsidTr="001B4519">
        <w:tc>
          <w:tcPr>
            <w:tcW w:w="1697" w:type="dxa"/>
            <w:shd w:val="clear" w:color="auto" w:fill="EEECE1" w:themeFill="background2"/>
          </w:tcPr>
          <w:p w:rsidR="005A10F4" w:rsidRPr="00225906" w:rsidRDefault="005A10F4" w:rsidP="001B4519">
            <w:pPr>
              <w:rPr>
                <w:b/>
              </w:rPr>
            </w:pPr>
            <w:r w:rsidRPr="00225906">
              <w:rPr>
                <w:b/>
              </w:rPr>
              <w:t>Postcondiciones</w:t>
            </w:r>
          </w:p>
        </w:tc>
        <w:tc>
          <w:tcPr>
            <w:tcW w:w="7593" w:type="dxa"/>
            <w:shd w:val="clear" w:color="auto" w:fill="EEECE1" w:themeFill="background2"/>
          </w:tcPr>
          <w:p w:rsidR="005A10F4" w:rsidRDefault="005A10F4" w:rsidP="001B4519">
            <w:r>
              <w:t>Ninguna.</w:t>
            </w:r>
          </w:p>
        </w:tc>
      </w:tr>
      <w:tr w:rsidR="005A10F4" w:rsidTr="001B4519">
        <w:tc>
          <w:tcPr>
            <w:tcW w:w="1697" w:type="dxa"/>
            <w:shd w:val="clear" w:color="auto" w:fill="EEECE1" w:themeFill="background2"/>
          </w:tcPr>
          <w:p w:rsidR="005A10F4" w:rsidRPr="00225906" w:rsidRDefault="005A10F4" w:rsidP="001B4519">
            <w:pPr>
              <w:rPr>
                <w:b/>
              </w:rPr>
            </w:pPr>
            <w:r>
              <w:rPr>
                <w:b/>
              </w:rPr>
              <w:t>Asociaciones de extensión</w:t>
            </w:r>
          </w:p>
        </w:tc>
        <w:tc>
          <w:tcPr>
            <w:tcW w:w="7593" w:type="dxa"/>
            <w:shd w:val="clear" w:color="auto" w:fill="EEECE1" w:themeFill="background2"/>
          </w:tcPr>
          <w:p w:rsidR="005A10F4" w:rsidRDefault="005A10F4" w:rsidP="001B4519">
            <w:r>
              <w:t xml:space="preserve">CU7 – </w:t>
            </w:r>
            <w:proofErr w:type="spellStart"/>
            <w:r>
              <w:t>ModificarPuesto</w:t>
            </w:r>
            <w:proofErr w:type="spellEnd"/>
            <w:r>
              <w:t>.</w:t>
            </w:r>
          </w:p>
          <w:p w:rsidR="005A10F4" w:rsidRDefault="005A10F4" w:rsidP="001B4519">
            <w:r>
              <w:t xml:space="preserve">CU8 - </w:t>
            </w:r>
            <w:proofErr w:type="spellStart"/>
            <w:r>
              <w:t>BajaPuesto</w:t>
            </w:r>
            <w:proofErr w:type="spellEnd"/>
            <w:r>
              <w:t>.</w:t>
            </w:r>
          </w:p>
        </w:tc>
      </w:tr>
    </w:tbl>
    <w:p w:rsidR="005A10F4" w:rsidRDefault="005A10F4" w:rsidP="005A10F4">
      <w:pPr>
        <w:pStyle w:val="Prrafodelista"/>
        <w:spacing w:line="240" w:lineRule="auto"/>
        <w:ind w:left="792"/>
      </w:pPr>
    </w:p>
    <w:p w:rsidR="005A10F4" w:rsidRDefault="005A10F4" w:rsidP="005A10F4">
      <w:pPr>
        <w:spacing w:line="240" w:lineRule="auto"/>
      </w:pPr>
    </w:p>
    <w:tbl>
      <w:tblPr>
        <w:tblStyle w:val="Tablaconcuadrcula"/>
        <w:tblW w:w="9290" w:type="dxa"/>
        <w:tblLook w:val="04A0" w:firstRow="1" w:lastRow="0" w:firstColumn="1" w:lastColumn="0" w:noHBand="0" w:noVBand="1"/>
      </w:tblPr>
      <w:tblGrid>
        <w:gridCol w:w="1730"/>
        <w:gridCol w:w="7560"/>
      </w:tblGrid>
      <w:tr w:rsidR="005A10F4" w:rsidTr="001B4519">
        <w:trPr>
          <w:gridAfter w:val="1"/>
          <w:wAfter w:w="7593" w:type="dxa"/>
        </w:trPr>
        <w:tc>
          <w:tcPr>
            <w:tcW w:w="1697" w:type="dxa"/>
            <w:shd w:val="clear" w:color="auto" w:fill="EEECE1" w:themeFill="background2"/>
          </w:tcPr>
          <w:p w:rsidR="005A10F4" w:rsidRPr="00225906" w:rsidRDefault="005A10F4" w:rsidP="001B4519">
            <w:pPr>
              <w:rPr>
                <w:b/>
              </w:rPr>
            </w:pPr>
            <w:proofErr w:type="spellStart"/>
            <w:r>
              <w:rPr>
                <w:b/>
              </w:rPr>
              <w:t>ModificarPuesto</w:t>
            </w:r>
            <w:proofErr w:type="spellEnd"/>
          </w:p>
        </w:tc>
      </w:tr>
      <w:tr w:rsidR="005A10F4" w:rsidTr="001B4519">
        <w:tc>
          <w:tcPr>
            <w:tcW w:w="1697" w:type="dxa"/>
            <w:shd w:val="clear" w:color="auto" w:fill="EEECE1" w:themeFill="background2"/>
          </w:tcPr>
          <w:p w:rsidR="005A10F4" w:rsidRPr="00225906" w:rsidRDefault="005A10F4" w:rsidP="001B4519">
            <w:pPr>
              <w:rPr>
                <w:b/>
              </w:rPr>
            </w:pPr>
            <w:r w:rsidRPr="00225906">
              <w:rPr>
                <w:b/>
              </w:rPr>
              <w:t>ID</w:t>
            </w:r>
          </w:p>
        </w:tc>
        <w:tc>
          <w:tcPr>
            <w:tcW w:w="7593" w:type="dxa"/>
            <w:shd w:val="clear" w:color="auto" w:fill="EEECE1" w:themeFill="background2"/>
          </w:tcPr>
          <w:p w:rsidR="005A10F4" w:rsidRDefault="005A10F4" w:rsidP="001B4519">
            <w:r>
              <w:t>7</w:t>
            </w:r>
          </w:p>
        </w:tc>
      </w:tr>
      <w:tr w:rsidR="005A10F4" w:rsidTr="001B4519">
        <w:tc>
          <w:tcPr>
            <w:tcW w:w="1697" w:type="dxa"/>
            <w:shd w:val="clear" w:color="auto" w:fill="EEECE1" w:themeFill="background2"/>
          </w:tcPr>
          <w:p w:rsidR="005A10F4" w:rsidRPr="00225906" w:rsidRDefault="005A10F4" w:rsidP="001B4519">
            <w:pPr>
              <w:rPr>
                <w:b/>
              </w:rPr>
            </w:pPr>
            <w:r w:rsidRPr="00225906">
              <w:rPr>
                <w:b/>
              </w:rPr>
              <w:t>Descripción</w:t>
            </w:r>
          </w:p>
        </w:tc>
        <w:tc>
          <w:tcPr>
            <w:tcW w:w="7593" w:type="dxa"/>
            <w:shd w:val="clear" w:color="auto" w:fill="EEECE1" w:themeFill="background2"/>
          </w:tcPr>
          <w:p w:rsidR="005A10F4" w:rsidRDefault="005A10F4" w:rsidP="001B4519">
            <w:r>
              <w:t>Modifica los datos de un puesto de trabajo.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Actores</w:t>
            </w:r>
          </w:p>
        </w:tc>
        <w:tc>
          <w:tcPr>
            <w:tcW w:w="7593" w:type="dxa"/>
            <w:shd w:val="clear" w:color="auto" w:fill="EEECE1" w:themeFill="background2"/>
          </w:tcPr>
          <w:p w:rsidR="005A10F4" w:rsidRDefault="005A10F4" w:rsidP="001B4519">
            <w:r>
              <w:t>Usuario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Precondiciones</w:t>
            </w:r>
          </w:p>
        </w:tc>
        <w:tc>
          <w:tcPr>
            <w:tcW w:w="7593"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 Debe haberse seleccionado un puesto de trabajo.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principal</w:t>
            </w:r>
          </w:p>
        </w:tc>
        <w:tc>
          <w:tcPr>
            <w:tcW w:w="7593" w:type="dxa"/>
            <w:shd w:val="clear" w:color="auto" w:fill="EEECE1" w:themeFill="background2"/>
          </w:tcPr>
          <w:p w:rsidR="005A10F4" w:rsidRDefault="005A10F4" w:rsidP="005A10F4">
            <w:pPr>
              <w:pStyle w:val="Prrafodelista"/>
              <w:numPr>
                <w:ilvl w:val="0"/>
                <w:numId w:val="14"/>
              </w:numPr>
            </w:pPr>
            <w:r>
              <w:t>El CU comienza cuando el usuario selecciona la opción ‘Modificar’ (Ver CU6).</w:t>
            </w:r>
          </w:p>
          <w:p w:rsidR="005A10F4" w:rsidRDefault="005A10F4" w:rsidP="005A10F4">
            <w:pPr>
              <w:pStyle w:val="Prrafodelista"/>
              <w:numPr>
                <w:ilvl w:val="0"/>
                <w:numId w:val="14"/>
              </w:numPr>
            </w:pPr>
            <w:r>
              <w:t>El sistema muestra un formulario con los datos del puesto seleccionado.</w:t>
            </w:r>
          </w:p>
          <w:p w:rsidR="005A10F4" w:rsidRDefault="005A10F4" w:rsidP="005A10F4">
            <w:pPr>
              <w:pStyle w:val="Prrafodelista"/>
              <w:numPr>
                <w:ilvl w:val="0"/>
                <w:numId w:val="14"/>
              </w:numPr>
            </w:pPr>
            <w:r>
              <w:t>El usuario realiza cambios en los datos y selecciona la opción guardar.</w:t>
            </w:r>
          </w:p>
          <w:p w:rsidR="005A10F4" w:rsidRDefault="005A10F4" w:rsidP="005A10F4">
            <w:pPr>
              <w:pStyle w:val="Prrafodelista"/>
              <w:numPr>
                <w:ilvl w:val="0"/>
                <w:numId w:val="14"/>
              </w:numPr>
            </w:pPr>
            <w:r>
              <w:t>El sistema valida los datos.</w:t>
            </w:r>
          </w:p>
          <w:p w:rsidR="005A10F4" w:rsidRDefault="005A10F4" w:rsidP="005A10F4">
            <w:pPr>
              <w:pStyle w:val="Prrafodelista"/>
              <w:numPr>
                <w:ilvl w:val="0"/>
                <w:numId w:val="14"/>
              </w:numPr>
            </w:pPr>
            <w:r>
              <w:t>Si los datos son válidos</w:t>
            </w:r>
          </w:p>
          <w:p w:rsidR="005A10F4" w:rsidRDefault="005A10F4" w:rsidP="005A10F4">
            <w:pPr>
              <w:pStyle w:val="Prrafodelista"/>
              <w:numPr>
                <w:ilvl w:val="1"/>
                <w:numId w:val="14"/>
              </w:numPr>
            </w:pPr>
            <w:r>
              <w:t>El sistema persiste el puesto modificado.</w:t>
            </w:r>
          </w:p>
          <w:p w:rsidR="005A10F4" w:rsidRDefault="005A10F4" w:rsidP="005A10F4">
            <w:pPr>
              <w:pStyle w:val="Prrafodelista"/>
              <w:numPr>
                <w:ilvl w:val="0"/>
                <w:numId w:val="14"/>
              </w:numPr>
            </w:pPr>
            <w:r>
              <w:t>Si los datos son inválidos</w:t>
            </w:r>
          </w:p>
          <w:p w:rsidR="005A10F4" w:rsidRDefault="005A10F4" w:rsidP="005A10F4">
            <w:pPr>
              <w:pStyle w:val="Prrafodelista"/>
              <w:numPr>
                <w:ilvl w:val="1"/>
                <w:numId w:val="14"/>
              </w:numPr>
            </w:pPr>
            <w:r>
              <w:t>El sistema presenta un mensaje de error y se vuelve al paso 2.</w:t>
            </w:r>
          </w:p>
          <w:p w:rsidR="005A10F4" w:rsidRDefault="005A10F4" w:rsidP="005A10F4">
            <w:pPr>
              <w:pStyle w:val="Prrafodelista"/>
              <w:numPr>
                <w:ilvl w:val="0"/>
                <w:numId w:val="14"/>
              </w:numPr>
            </w:pPr>
            <w:r>
              <w:t>El CU termina.</w:t>
            </w:r>
          </w:p>
          <w:p w:rsidR="005A10F4" w:rsidRDefault="005A10F4" w:rsidP="001B4519"/>
        </w:tc>
      </w:tr>
      <w:tr w:rsidR="005A10F4" w:rsidTr="001B4519">
        <w:tc>
          <w:tcPr>
            <w:tcW w:w="1697" w:type="dxa"/>
            <w:shd w:val="clear" w:color="auto" w:fill="EEECE1" w:themeFill="background2"/>
          </w:tcPr>
          <w:p w:rsidR="005A10F4" w:rsidRPr="00225906" w:rsidRDefault="005A10F4" w:rsidP="001B4519">
            <w:pPr>
              <w:rPr>
                <w:b/>
              </w:rPr>
            </w:pPr>
            <w:r w:rsidRPr="00225906">
              <w:rPr>
                <w:b/>
              </w:rPr>
              <w:t>Postcondiciones</w:t>
            </w:r>
          </w:p>
        </w:tc>
        <w:tc>
          <w:tcPr>
            <w:tcW w:w="7593" w:type="dxa"/>
            <w:shd w:val="clear" w:color="auto" w:fill="EEECE1" w:themeFill="background2"/>
          </w:tcPr>
          <w:p w:rsidR="005A10F4" w:rsidRDefault="005A10F4" w:rsidP="001B4519">
            <w:r>
              <w:t>Ninguna.</w:t>
            </w:r>
          </w:p>
        </w:tc>
      </w:tr>
      <w:tr w:rsidR="005A10F4" w:rsidTr="001B4519">
        <w:tc>
          <w:tcPr>
            <w:tcW w:w="1697" w:type="dxa"/>
            <w:shd w:val="clear" w:color="auto" w:fill="EEECE1" w:themeFill="background2"/>
          </w:tcPr>
          <w:p w:rsidR="005A10F4" w:rsidRPr="00225906" w:rsidRDefault="005A10F4" w:rsidP="001B4519">
            <w:pPr>
              <w:rPr>
                <w:b/>
              </w:rPr>
            </w:pPr>
            <w:r>
              <w:rPr>
                <w:b/>
              </w:rPr>
              <w:t>Flujo Alternativo 1</w:t>
            </w:r>
          </w:p>
        </w:tc>
        <w:tc>
          <w:tcPr>
            <w:tcW w:w="7593" w:type="dxa"/>
            <w:shd w:val="clear" w:color="auto" w:fill="EEECE1" w:themeFill="background2"/>
          </w:tcPr>
          <w:p w:rsidR="005A10F4" w:rsidRDefault="005A10F4" w:rsidP="005A10F4">
            <w:pPr>
              <w:pStyle w:val="Prrafodelista"/>
              <w:numPr>
                <w:ilvl w:val="0"/>
                <w:numId w:val="15"/>
              </w:numPr>
            </w:pPr>
            <w:r>
              <w:t>El usuario puede cancelar la operación en cualquier momento seleccionando la opción ‘Cancelar’.</w:t>
            </w:r>
          </w:p>
        </w:tc>
      </w:tr>
      <w:tr w:rsidR="005A10F4" w:rsidTr="001B4519">
        <w:tc>
          <w:tcPr>
            <w:tcW w:w="1697" w:type="dxa"/>
            <w:shd w:val="clear" w:color="auto" w:fill="EEECE1" w:themeFill="background2"/>
          </w:tcPr>
          <w:p w:rsidR="005A10F4" w:rsidRDefault="005A10F4" w:rsidP="001B4519">
            <w:pPr>
              <w:rPr>
                <w:b/>
              </w:rPr>
            </w:pPr>
            <w:r>
              <w:rPr>
                <w:b/>
              </w:rPr>
              <w:t>Postcondiciones</w:t>
            </w:r>
          </w:p>
        </w:tc>
        <w:tc>
          <w:tcPr>
            <w:tcW w:w="7593" w:type="dxa"/>
            <w:shd w:val="clear" w:color="auto" w:fill="EEECE1" w:themeFill="background2"/>
          </w:tcPr>
          <w:p w:rsidR="005A10F4" w:rsidRDefault="005A10F4" w:rsidP="001B4519">
            <w:r>
              <w:t>Ninguna.</w:t>
            </w:r>
          </w:p>
        </w:tc>
      </w:tr>
      <w:tr w:rsidR="005A10F4" w:rsidTr="001B4519">
        <w:tc>
          <w:tcPr>
            <w:tcW w:w="1697" w:type="dxa"/>
            <w:shd w:val="clear" w:color="auto" w:fill="EEECE1" w:themeFill="background2"/>
          </w:tcPr>
          <w:p w:rsidR="005A10F4" w:rsidRPr="00225906" w:rsidRDefault="005A10F4" w:rsidP="001B4519">
            <w:pPr>
              <w:rPr>
                <w:b/>
              </w:rPr>
            </w:pPr>
            <w:r>
              <w:rPr>
                <w:b/>
              </w:rPr>
              <w:t>Asociaciones de extensión</w:t>
            </w:r>
          </w:p>
        </w:tc>
        <w:tc>
          <w:tcPr>
            <w:tcW w:w="7593" w:type="dxa"/>
            <w:shd w:val="clear" w:color="auto" w:fill="EEECE1" w:themeFill="background2"/>
          </w:tcPr>
          <w:p w:rsidR="005A10F4" w:rsidRDefault="005A10F4" w:rsidP="001B4519">
            <w:r>
              <w:t xml:space="preserve">CU6 – </w:t>
            </w:r>
            <w:proofErr w:type="spellStart"/>
            <w:r>
              <w:t>ListarPuestos</w:t>
            </w:r>
            <w:proofErr w:type="spellEnd"/>
            <w:r>
              <w:t>.</w:t>
            </w:r>
          </w:p>
        </w:tc>
      </w:tr>
    </w:tbl>
    <w:p w:rsidR="005A10F4" w:rsidRDefault="005A10F4"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p w:rsidR="00045956" w:rsidRDefault="00045956" w:rsidP="005A10F4">
      <w:pPr>
        <w:pStyle w:val="Prrafodelista"/>
        <w:spacing w:line="240" w:lineRule="auto"/>
        <w:ind w:left="792"/>
      </w:pPr>
    </w:p>
    <w:tbl>
      <w:tblPr>
        <w:tblStyle w:val="Tablaconcuadrcula"/>
        <w:tblW w:w="9290" w:type="dxa"/>
        <w:tblLook w:val="04A0" w:firstRow="1" w:lastRow="0" w:firstColumn="1" w:lastColumn="0" w:noHBand="0" w:noVBand="1"/>
      </w:tblPr>
      <w:tblGrid>
        <w:gridCol w:w="1697"/>
        <w:gridCol w:w="7593"/>
      </w:tblGrid>
      <w:tr w:rsidR="005A10F4" w:rsidTr="001B4519">
        <w:trPr>
          <w:gridAfter w:val="1"/>
          <w:wAfter w:w="7593" w:type="dxa"/>
        </w:trPr>
        <w:tc>
          <w:tcPr>
            <w:tcW w:w="1697" w:type="dxa"/>
            <w:shd w:val="clear" w:color="auto" w:fill="EEECE1" w:themeFill="background2"/>
          </w:tcPr>
          <w:p w:rsidR="005A10F4" w:rsidRPr="00225906" w:rsidRDefault="005A10F4" w:rsidP="001B4519">
            <w:pPr>
              <w:rPr>
                <w:b/>
              </w:rPr>
            </w:pPr>
            <w:proofErr w:type="spellStart"/>
            <w:r>
              <w:rPr>
                <w:b/>
              </w:rPr>
              <w:lastRenderedPageBreak/>
              <w:t>BajaPuesto</w:t>
            </w:r>
            <w:proofErr w:type="spellEnd"/>
          </w:p>
        </w:tc>
      </w:tr>
      <w:tr w:rsidR="005A10F4" w:rsidTr="001B4519">
        <w:tc>
          <w:tcPr>
            <w:tcW w:w="1697" w:type="dxa"/>
            <w:shd w:val="clear" w:color="auto" w:fill="EEECE1" w:themeFill="background2"/>
          </w:tcPr>
          <w:p w:rsidR="005A10F4" w:rsidRPr="00225906" w:rsidRDefault="005A10F4" w:rsidP="001B4519">
            <w:pPr>
              <w:rPr>
                <w:b/>
              </w:rPr>
            </w:pPr>
            <w:r w:rsidRPr="00225906">
              <w:rPr>
                <w:b/>
              </w:rPr>
              <w:t>ID</w:t>
            </w:r>
          </w:p>
        </w:tc>
        <w:tc>
          <w:tcPr>
            <w:tcW w:w="7593" w:type="dxa"/>
            <w:shd w:val="clear" w:color="auto" w:fill="EEECE1" w:themeFill="background2"/>
          </w:tcPr>
          <w:p w:rsidR="005A10F4" w:rsidRDefault="005A10F4" w:rsidP="001B4519">
            <w:r>
              <w:t>8</w:t>
            </w:r>
          </w:p>
        </w:tc>
      </w:tr>
      <w:tr w:rsidR="005A10F4" w:rsidTr="001B4519">
        <w:tc>
          <w:tcPr>
            <w:tcW w:w="1697" w:type="dxa"/>
            <w:shd w:val="clear" w:color="auto" w:fill="EEECE1" w:themeFill="background2"/>
          </w:tcPr>
          <w:p w:rsidR="005A10F4" w:rsidRPr="00225906" w:rsidRDefault="005A10F4" w:rsidP="001B4519">
            <w:pPr>
              <w:rPr>
                <w:b/>
              </w:rPr>
            </w:pPr>
            <w:r w:rsidRPr="00225906">
              <w:rPr>
                <w:b/>
              </w:rPr>
              <w:t>Descripción</w:t>
            </w:r>
          </w:p>
        </w:tc>
        <w:tc>
          <w:tcPr>
            <w:tcW w:w="7593" w:type="dxa"/>
            <w:shd w:val="clear" w:color="auto" w:fill="EEECE1" w:themeFill="background2"/>
          </w:tcPr>
          <w:p w:rsidR="005A10F4" w:rsidRDefault="005A10F4" w:rsidP="001B4519">
            <w:r>
              <w:t>Elimina un puesto de trabajo.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Actores</w:t>
            </w:r>
          </w:p>
        </w:tc>
        <w:tc>
          <w:tcPr>
            <w:tcW w:w="7593" w:type="dxa"/>
            <w:shd w:val="clear" w:color="auto" w:fill="EEECE1" w:themeFill="background2"/>
          </w:tcPr>
          <w:p w:rsidR="005A10F4" w:rsidRDefault="005A10F4" w:rsidP="001B4519">
            <w:r>
              <w:t>Usuario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Precondiciones</w:t>
            </w:r>
          </w:p>
        </w:tc>
        <w:tc>
          <w:tcPr>
            <w:tcW w:w="7593"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 Debe haberse seleccionado un puesto de trabajo.</w:t>
            </w:r>
          </w:p>
        </w:tc>
      </w:tr>
      <w:tr w:rsidR="005A10F4" w:rsidTr="001B4519">
        <w:tc>
          <w:tcPr>
            <w:tcW w:w="1697" w:type="dxa"/>
            <w:shd w:val="clear" w:color="auto" w:fill="EEECE1" w:themeFill="background2"/>
          </w:tcPr>
          <w:p w:rsidR="005A10F4" w:rsidRPr="00225906" w:rsidRDefault="005A10F4" w:rsidP="001B4519">
            <w:pPr>
              <w:rPr>
                <w:b/>
              </w:rPr>
            </w:pPr>
            <w:r w:rsidRPr="00225906">
              <w:rPr>
                <w:b/>
              </w:rPr>
              <w:t>Flujo principal</w:t>
            </w:r>
          </w:p>
        </w:tc>
        <w:tc>
          <w:tcPr>
            <w:tcW w:w="7593" w:type="dxa"/>
            <w:shd w:val="clear" w:color="auto" w:fill="EEECE1" w:themeFill="background2"/>
          </w:tcPr>
          <w:p w:rsidR="005A10F4" w:rsidRDefault="005A10F4" w:rsidP="005A10F4">
            <w:pPr>
              <w:pStyle w:val="Prrafodelista"/>
              <w:numPr>
                <w:ilvl w:val="0"/>
                <w:numId w:val="16"/>
              </w:numPr>
            </w:pPr>
            <w:r>
              <w:t>El CU comienza cuando se selecciona la opción ‘Eliminar’ (Ver CU6).</w:t>
            </w:r>
          </w:p>
          <w:p w:rsidR="005A10F4" w:rsidRDefault="005A10F4" w:rsidP="005A10F4">
            <w:pPr>
              <w:pStyle w:val="Prrafodelista"/>
              <w:numPr>
                <w:ilvl w:val="0"/>
                <w:numId w:val="16"/>
              </w:numPr>
            </w:pPr>
            <w:r>
              <w:t>El sistema presenta una pantalla de confirmación</w:t>
            </w:r>
          </w:p>
          <w:p w:rsidR="005A10F4" w:rsidRDefault="005A10F4" w:rsidP="005A10F4">
            <w:pPr>
              <w:pStyle w:val="Prrafodelista"/>
              <w:numPr>
                <w:ilvl w:val="0"/>
                <w:numId w:val="16"/>
              </w:numPr>
            </w:pPr>
            <w:r>
              <w:t>Si el usuario selecciona ‘Aceptar’, el sistema elimina el puesto seleccionado.</w:t>
            </w:r>
          </w:p>
          <w:p w:rsidR="005A10F4" w:rsidRDefault="005A10F4" w:rsidP="005A10F4">
            <w:pPr>
              <w:pStyle w:val="Prrafodelista"/>
              <w:numPr>
                <w:ilvl w:val="0"/>
                <w:numId w:val="16"/>
              </w:numPr>
              <w:spacing w:after="200" w:line="276" w:lineRule="auto"/>
            </w:pPr>
            <w:r>
              <w:t>El CU termina.</w:t>
            </w:r>
          </w:p>
        </w:tc>
      </w:tr>
      <w:tr w:rsidR="005A10F4" w:rsidTr="001B4519">
        <w:tc>
          <w:tcPr>
            <w:tcW w:w="1697" w:type="dxa"/>
            <w:shd w:val="clear" w:color="auto" w:fill="EEECE1" w:themeFill="background2"/>
          </w:tcPr>
          <w:p w:rsidR="005A10F4" w:rsidRPr="00225906" w:rsidRDefault="005A10F4" w:rsidP="001B4519">
            <w:pPr>
              <w:rPr>
                <w:b/>
              </w:rPr>
            </w:pPr>
            <w:r w:rsidRPr="00225906">
              <w:rPr>
                <w:b/>
              </w:rPr>
              <w:t>Postcondiciones</w:t>
            </w:r>
          </w:p>
        </w:tc>
        <w:tc>
          <w:tcPr>
            <w:tcW w:w="7593" w:type="dxa"/>
            <w:shd w:val="clear" w:color="auto" w:fill="EEECE1" w:themeFill="background2"/>
          </w:tcPr>
          <w:p w:rsidR="005A10F4" w:rsidRDefault="005A10F4" w:rsidP="001B4519">
            <w:r>
              <w:t>El puesto seleccionado se ha eliminado.</w:t>
            </w:r>
          </w:p>
        </w:tc>
      </w:tr>
      <w:tr w:rsidR="005A10F4" w:rsidTr="001B4519">
        <w:tc>
          <w:tcPr>
            <w:tcW w:w="1697" w:type="dxa"/>
            <w:shd w:val="clear" w:color="auto" w:fill="EEECE1" w:themeFill="background2"/>
          </w:tcPr>
          <w:p w:rsidR="005A10F4" w:rsidRPr="00225906" w:rsidRDefault="005A10F4" w:rsidP="001B4519">
            <w:pPr>
              <w:rPr>
                <w:b/>
              </w:rPr>
            </w:pPr>
            <w:r>
              <w:rPr>
                <w:b/>
              </w:rPr>
              <w:t>Flujo Alternativo 1</w:t>
            </w:r>
          </w:p>
        </w:tc>
        <w:tc>
          <w:tcPr>
            <w:tcW w:w="7593" w:type="dxa"/>
            <w:shd w:val="clear" w:color="auto" w:fill="EEECE1" w:themeFill="background2"/>
          </w:tcPr>
          <w:p w:rsidR="005A10F4" w:rsidRDefault="005A10F4" w:rsidP="005A10F4">
            <w:pPr>
              <w:pStyle w:val="Prrafodelista"/>
              <w:numPr>
                <w:ilvl w:val="0"/>
                <w:numId w:val="17"/>
              </w:numPr>
            </w:pPr>
            <w:r>
              <w:t>El usuario puede cancelar la operación en cualquier momento seleccionando la opción ‘Cancelar’.</w:t>
            </w:r>
          </w:p>
        </w:tc>
      </w:tr>
      <w:tr w:rsidR="005A10F4" w:rsidTr="001B4519">
        <w:tc>
          <w:tcPr>
            <w:tcW w:w="1697" w:type="dxa"/>
            <w:shd w:val="clear" w:color="auto" w:fill="EEECE1" w:themeFill="background2"/>
          </w:tcPr>
          <w:p w:rsidR="005A10F4" w:rsidRDefault="005A10F4" w:rsidP="001B4519">
            <w:pPr>
              <w:rPr>
                <w:b/>
              </w:rPr>
            </w:pPr>
            <w:r>
              <w:rPr>
                <w:b/>
              </w:rPr>
              <w:t>Postcondiciones</w:t>
            </w:r>
          </w:p>
        </w:tc>
        <w:tc>
          <w:tcPr>
            <w:tcW w:w="7593" w:type="dxa"/>
            <w:shd w:val="clear" w:color="auto" w:fill="EEECE1" w:themeFill="background2"/>
          </w:tcPr>
          <w:p w:rsidR="005A10F4" w:rsidRDefault="005A10F4" w:rsidP="001B4519">
            <w:r>
              <w:t>Ninguna.</w:t>
            </w:r>
          </w:p>
        </w:tc>
      </w:tr>
      <w:tr w:rsidR="005A10F4" w:rsidTr="001B4519">
        <w:tc>
          <w:tcPr>
            <w:tcW w:w="1697" w:type="dxa"/>
            <w:shd w:val="clear" w:color="auto" w:fill="EEECE1" w:themeFill="background2"/>
          </w:tcPr>
          <w:p w:rsidR="005A10F4" w:rsidRPr="00225906" w:rsidRDefault="005A10F4" w:rsidP="001B4519">
            <w:pPr>
              <w:rPr>
                <w:b/>
              </w:rPr>
            </w:pPr>
            <w:r>
              <w:rPr>
                <w:b/>
              </w:rPr>
              <w:t>Asociaciones de extensión</w:t>
            </w:r>
          </w:p>
        </w:tc>
        <w:tc>
          <w:tcPr>
            <w:tcW w:w="7593" w:type="dxa"/>
            <w:shd w:val="clear" w:color="auto" w:fill="EEECE1" w:themeFill="background2"/>
          </w:tcPr>
          <w:p w:rsidR="005A10F4" w:rsidRDefault="005A10F4" w:rsidP="001B4519">
            <w:r>
              <w:t xml:space="preserve">CU6 – </w:t>
            </w:r>
            <w:proofErr w:type="spellStart"/>
            <w:r>
              <w:t>ListarPuestos</w:t>
            </w:r>
            <w:proofErr w:type="spellEnd"/>
            <w:r>
              <w:t>.</w:t>
            </w:r>
          </w:p>
        </w:tc>
      </w:tr>
    </w:tbl>
    <w:p w:rsidR="005A10F4" w:rsidRDefault="005A10F4" w:rsidP="005A10F4">
      <w:pPr>
        <w:pStyle w:val="Prrafodelista"/>
      </w:pPr>
    </w:p>
    <w:tbl>
      <w:tblPr>
        <w:tblStyle w:val="Tablaconcuadrcula"/>
        <w:tblW w:w="9290" w:type="dxa"/>
        <w:tblLook w:val="04A0" w:firstRow="1" w:lastRow="0" w:firstColumn="1" w:lastColumn="0" w:noHBand="0" w:noVBand="1"/>
      </w:tblPr>
      <w:tblGrid>
        <w:gridCol w:w="2201"/>
        <w:gridCol w:w="7089"/>
      </w:tblGrid>
      <w:tr w:rsidR="005A10F4" w:rsidTr="001B4519">
        <w:trPr>
          <w:gridAfter w:val="1"/>
          <w:wAfter w:w="7089" w:type="dxa"/>
        </w:trPr>
        <w:tc>
          <w:tcPr>
            <w:tcW w:w="2201" w:type="dxa"/>
            <w:shd w:val="clear" w:color="auto" w:fill="EEECE1" w:themeFill="background2"/>
          </w:tcPr>
          <w:p w:rsidR="005A10F4" w:rsidRPr="00225906" w:rsidRDefault="005A10F4" w:rsidP="001B4519">
            <w:pPr>
              <w:rPr>
                <w:b/>
              </w:rPr>
            </w:pPr>
            <w:proofErr w:type="spellStart"/>
            <w:r>
              <w:rPr>
                <w:b/>
              </w:rPr>
              <w:t>RecomendarPersonas</w:t>
            </w:r>
            <w:proofErr w:type="spellEnd"/>
          </w:p>
        </w:tc>
      </w:tr>
      <w:tr w:rsidR="005A10F4" w:rsidTr="001B4519">
        <w:tc>
          <w:tcPr>
            <w:tcW w:w="2201" w:type="dxa"/>
            <w:shd w:val="clear" w:color="auto" w:fill="EEECE1" w:themeFill="background2"/>
          </w:tcPr>
          <w:p w:rsidR="005A10F4" w:rsidRPr="00225906" w:rsidRDefault="005A10F4" w:rsidP="001B4519">
            <w:pPr>
              <w:rPr>
                <w:b/>
              </w:rPr>
            </w:pPr>
            <w:r w:rsidRPr="00225906">
              <w:rPr>
                <w:b/>
              </w:rPr>
              <w:t>ID</w:t>
            </w:r>
          </w:p>
        </w:tc>
        <w:tc>
          <w:tcPr>
            <w:tcW w:w="7089" w:type="dxa"/>
            <w:shd w:val="clear" w:color="auto" w:fill="EEECE1" w:themeFill="background2"/>
          </w:tcPr>
          <w:p w:rsidR="005A10F4" w:rsidRDefault="005A10F4" w:rsidP="001B4519">
            <w:r>
              <w:t>9</w:t>
            </w:r>
          </w:p>
        </w:tc>
      </w:tr>
      <w:tr w:rsidR="005A10F4" w:rsidTr="001B4519">
        <w:tc>
          <w:tcPr>
            <w:tcW w:w="2201" w:type="dxa"/>
            <w:shd w:val="clear" w:color="auto" w:fill="EEECE1" w:themeFill="background2"/>
          </w:tcPr>
          <w:p w:rsidR="005A10F4" w:rsidRPr="00225906" w:rsidRDefault="005A10F4" w:rsidP="001B4519">
            <w:pPr>
              <w:rPr>
                <w:b/>
              </w:rPr>
            </w:pPr>
            <w:r w:rsidRPr="00225906">
              <w:rPr>
                <w:b/>
              </w:rPr>
              <w:t>Descripción</w:t>
            </w:r>
          </w:p>
        </w:tc>
        <w:tc>
          <w:tcPr>
            <w:tcW w:w="7089" w:type="dxa"/>
            <w:shd w:val="clear" w:color="auto" w:fill="EEECE1" w:themeFill="background2"/>
          </w:tcPr>
          <w:p w:rsidR="005A10F4" w:rsidRDefault="005A10F4" w:rsidP="001B4519">
            <w:r>
              <w:t>Recomienda un conjunto de personas para un conjunto de puestos.</w:t>
            </w:r>
          </w:p>
        </w:tc>
      </w:tr>
      <w:tr w:rsidR="005A10F4" w:rsidTr="001B4519">
        <w:tc>
          <w:tcPr>
            <w:tcW w:w="2201" w:type="dxa"/>
            <w:shd w:val="clear" w:color="auto" w:fill="EEECE1" w:themeFill="background2"/>
          </w:tcPr>
          <w:p w:rsidR="005A10F4" w:rsidRPr="00225906" w:rsidRDefault="005A10F4" w:rsidP="001B4519">
            <w:pPr>
              <w:rPr>
                <w:b/>
              </w:rPr>
            </w:pPr>
            <w:r w:rsidRPr="00225906">
              <w:rPr>
                <w:b/>
              </w:rPr>
              <w:t>Actores</w:t>
            </w:r>
          </w:p>
        </w:tc>
        <w:tc>
          <w:tcPr>
            <w:tcW w:w="7089" w:type="dxa"/>
            <w:shd w:val="clear" w:color="auto" w:fill="EEECE1" w:themeFill="background2"/>
          </w:tcPr>
          <w:p w:rsidR="005A10F4" w:rsidRDefault="005A10F4" w:rsidP="001B4519">
            <w:r>
              <w:t>Usuario</w:t>
            </w:r>
          </w:p>
        </w:tc>
      </w:tr>
      <w:tr w:rsidR="005A10F4" w:rsidTr="001B4519">
        <w:tc>
          <w:tcPr>
            <w:tcW w:w="2201" w:type="dxa"/>
            <w:shd w:val="clear" w:color="auto" w:fill="EEECE1" w:themeFill="background2"/>
          </w:tcPr>
          <w:p w:rsidR="005A10F4" w:rsidRPr="00225906" w:rsidRDefault="005A10F4" w:rsidP="001B4519">
            <w:pPr>
              <w:rPr>
                <w:b/>
              </w:rPr>
            </w:pPr>
            <w:r w:rsidRPr="00225906">
              <w:rPr>
                <w:b/>
              </w:rPr>
              <w:t>Precondiciones</w:t>
            </w:r>
          </w:p>
        </w:tc>
        <w:tc>
          <w:tcPr>
            <w:tcW w:w="7089"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 </w:t>
            </w:r>
          </w:p>
        </w:tc>
      </w:tr>
      <w:tr w:rsidR="005A10F4" w:rsidTr="001B4519">
        <w:tc>
          <w:tcPr>
            <w:tcW w:w="2201" w:type="dxa"/>
            <w:shd w:val="clear" w:color="auto" w:fill="EEECE1" w:themeFill="background2"/>
          </w:tcPr>
          <w:p w:rsidR="005A10F4" w:rsidRPr="00225906" w:rsidRDefault="005A10F4" w:rsidP="001B4519">
            <w:pPr>
              <w:rPr>
                <w:b/>
              </w:rPr>
            </w:pPr>
            <w:r w:rsidRPr="00225906">
              <w:rPr>
                <w:b/>
              </w:rPr>
              <w:t>Flujo principal</w:t>
            </w:r>
          </w:p>
        </w:tc>
        <w:tc>
          <w:tcPr>
            <w:tcW w:w="7089" w:type="dxa"/>
            <w:shd w:val="clear" w:color="auto" w:fill="EEECE1" w:themeFill="background2"/>
          </w:tcPr>
          <w:p w:rsidR="005A10F4" w:rsidRDefault="005A10F4" w:rsidP="005A10F4">
            <w:pPr>
              <w:pStyle w:val="Prrafodelista"/>
              <w:numPr>
                <w:ilvl w:val="0"/>
                <w:numId w:val="18"/>
              </w:numPr>
            </w:pPr>
            <w:r>
              <w:t>El CU comienza cuando se selecciona ‘Recomendar Personas’.</w:t>
            </w:r>
          </w:p>
          <w:p w:rsidR="005A10F4" w:rsidRDefault="005A10F4" w:rsidP="005A10F4">
            <w:pPr>
              <w:pStyle w:val="Prrafodelista"/>
              <w:numPr>
                <w:ilvl w:val="0"/>
                <w:numId w:val="18"/>
              </w:numPr>
            </w:pPr>
            <w:r>
              <w:t xml:space="preserve">El sistema procesa el conjunto de personas y puestos disponibles y emite una recomendación que consiste en un subconjunto de personas en las que cada una es la que mejor se adapta a un puesto de trabajo determinado. </w:t>
            </w:r>
          </w:p>
          <w:p w:rsidR="005A10F4" w:rsidRDefault="005A10F4" w:rsidP="005A10F4">
            <w:pPr>
              <w:pStyle w:val="Prrafodelista"/>
              <w:numPr>
                <w:ilvl w:val="0"/>
                <w:numId w:val="18"/>
              </w:numPr>
            </w:pPr>
            <w:r>
              <w:t>El sistema presenta una pantalla mostrando las recomendaciones.</w:t>
            </w:r>
          </w:p>
          <w:p w:rsidR="005A10F4" w:rsidRDefault="005A10F4" w:rsidP="005A10F4">
            <w:pPr>
              <w:pStyle w:val="Prrafodelista"/>
              <w:numPr>
                <w:ilvl w:val="0"/>
                <w:numId w:val="18"/>
              </w:numPr>
            </w:pPr>
            <w:r>
              <w:t xml:space="preserve">Si el usuario selecciona una recomendación y hace </w:t>
            </w:r>
            <w:proofErr w:type="spellStart"/>
            <w:r>
              <w:t>click</w:t>
            </w:r>
            <w:proofErr w:type="spellEnd"/>
            <w:r>
              <w:t xml:space="preserve"> en la opción ‘Asignar Persona’, se invoca el </w:t>
            </w:r>
            <w:r>
              <w:rPr>
                <w:b/>
              </w:rPr>
              <w:t xml:space="preserve">CU10 – </w:t>
            </w:r>
            <w:proofErr w:type="spellStart"/>
            <w:r>
              <w:rPr>
                <w:b/>
              </w:rPr>
              <w:t>AsignarPersona</w:t>
            </w:r>
            <w:proofErr w:type="spellEnd"/>
            <w:r>
              <w:t>.</w:t>
            </w:r>
          </w:p>
          <w:p w:rsidR="005A10F4" w:rsidRDefault="005A10F4" w:rsidP="005A10F4">
            <w:pPr>
              <w:pStyle w:val="Prrafodelista"/>
              <w:numPr>
                <w:ilvl w:val="0"/>
                <w:numId w:val="18"/>
              </w:numPr>
            </w:pPr>
            <w:r>
              <w:t>El CU termina.</w:t>
            </w:r>
          </w:p>
        </w:tc>
      </w:tr>
      <w:tr w:rsidR="005A10F4" w:rsidTr="001B4519">
        <w:tc>
          <w:tcPr>
            <w:tcW w:w="2201" w:type="dxa"/>
            <w:shd w:val="clear" w:color="auto" w:fill="EEECE1" w:themeFill="background2"/>
          </w:tcPr>
          <w:p w:rsidR="005A10F4" w:rsidRPr="00225906" w:rsidRDefault="005A10F4" w:rsidP="001B4519">
            <w:pPr>
              <w:rPr>
                <w:b/>
              </w:rPr>
            </w:pPr>
            <w:r w:rsidRPr="00225906">
              <w:rPr>
                <w:b/>
              </w:rPr>
              <w:t>Postcondiciones</w:t>
            </w:r>
          </w:p>
        </w:tc>
        <w:tc>
          <w:tcPr>
            <w:tcW w:w="7089" w:type="dxa"/>
            <w:shd w:val="clear" w:color="auto" w:fill="EEECE1" w:themeFill="background2"/>
          </w:tcPr>
          <w:p w:rsidR="005A10F4" w:rsidRDefault="005A10F4" w:rsidP="001B4519">
            <w:r>
              <w:t>Ninguna.</w:t>
            </w:r>
          </w:p>
        </w:tc>
      </w:tr>
      <w:tr w:rsidR="005A10F4" w:rsidTr="001B4519">
        <w:tc>
          <w:tcPr>
            <w:tcW w:w="2201" w:type="dxa"/>
            <w:shd w:val="clear" w:color="auto" w:fill="EEECE1" w:themeFill="background2"/>
          </w:tcPr>
          <w:p w:rsidR="005A10F4" w:rsidRPr="00225906" w:rsidRDefault="005A10F4" w:rsidP="001B4519">
            <w:pPr>
              <w:rPr>
                <w:b/>
              </w:rPr>
            </w:pPr>
            <w:r>
              <w:rPr>
                <w:b/>
              </w:rPr>
              <w:t>Asociaciones de extensión</w:t>
            </w:r>
          </w:p>
        </w:tc>
        <w:tc>
          <w:tcPr>
            <w:tcW w:w="7089" w:type="dxa"/>
            <w:shd w:val="clear" w:color="auto" w:fill="EEECE1" w:themeFill="background2"/>
          </w:tcPr>
          <w:p w:rsidR="005A10F4" w:rsidRDefault="005A10F4" w:rsidP="001B4519">
            <w:r>
              <w:t xml:space="preserve">CU10 – </w:t>
            </w:r>
            <w:proofErr w:type="spellStart"/>
            <w:r>
              <w:t>AsignarPersona</w:t>
            </w:r>
            <w:proofErr w:type="spellEnd"/>
            <w:r>
              <w:t>.</w:t>
            </w:r>
          </w:p>
        </w:tc>
      </w:tr>
    </w:tbl>
    <w:p w:rsidR="005A10F4" w:rsidRDefault="005A10F4" w:rsidP="005A10F4">
      <w:pPr>
        <w:pStyle w:val="Prrafodelista"/>
        <w:spacing w:line="240" w:lineRule="auto"/>
        <w:ind w:left="792"/>
      </w:pPr>
    </w:p>
    <w:tbl>
      <w:tblPr>
        <w:tblStyle w:val="Tablaconcuadrcula"/>
        <w:tblW w:w="9290" w:type="dxa"/>
        <w:tblLook w:val="04A0" w:firstRow="1" w:lastRow="0" w:firstColumn="1" w:lastColumn="0" w:noHBand="0" w:noVBand="1"/>
      </w:tblPr>
      <w:tblGrid>
        <w:gridCol w:w="2201"/>
        <w:gridCol w:w="7089"/>
      </w:tblGrid>
      <w:tr w:rsidR="005A10F4" w:rsidTr="001B4519">
        <w:trPr>
          <w:gridAfter w:val="1"/>
          <w:wAfter w:w="7089" w:type="dxa"/>
        </w:trPr>
        <w:tc>
          <w:tcPr>
            <w:tcW w:w="2201" w:type="dxa"/>
            <w:shd w:val="clear" w:color="auto" w:fill="EEECE1" w:themeFill="background2"/>
          </w:tcPr>
          <w:p w:rsidR="005A10F4" w:rsidRPr="00225906" w:rsidRDefault="005A10F4" w:rsidP="001B4519">
            <w:pPr>
              <w:rPr>
                <w:b/>
              </w:rPr>
            </w:pPr>
            <w:proofErr w:type="spellStart"/>
            <w:r>
              <w:rPr>
                <w:b/>
              </w:rPr>
              <w:t>AsignarPersona</w:t>
            </w:r>
            <w:proofErr w:type="spellEnd"/>
          </w:p>
        </w:tc>
      </w:tr>
      <w:tr w:rsidR="005A10F4" w:rsidTr="001B4519">
        <w:tc>
          <w:tcPr>
            <w:tcW w:w="2201" w:type="dxa"/>
            <w:shd w:val="clear" w:color="auto" w:fill="EEECE1" w:themeFill="background2"/>
          </w:tcPr>
          <w:p w:rsidR="005A10F4" w:rsidRPr="00225906" w:rsidRDefault="005A10F4" w:rsidP="001B4519">
            <w:pPr>
              <w:rPr>
                <w:b/>
              </w:rPr>
            </w:pPr>
            <w:r w:rsidRPr="00225906">
              <w:rPr>
                <w:b/>
              </w:rPr>
              <w:t>ID</w:t>
            </w:r>
          </w:p>
        </w:tc>
        <w:tc>
          <w:tcPr>
            <w:tcW w:w="7089" w:type="dxa"/>
            <w:shd w:val="clear" w:color="auto" w:fill="EEECE1" w:themeFill="background2"/>
          </w:tcPr>
          <w:p w:rsidR="005A10F4" w:rsidRDefault="005A10F4" w:rsidP="001B4519">
            <w:r>
              <w:t>10</w:t>
            </w:r>
          </w:p>
        </w:tc>
      </w:tr>
      <w:tr w:rsidR="005A10F4" w:rsidTr="001B4519">
        <w:tc>
          <w:tcPr>
            <w:tcW w:w="2201" w:type="dxa"/>
            <w:shd w:val="clear" w:color="auto" w:fill="EEECE1" w:themeFill="background2"/>
          </w:tcPr>
          <w:p w:rsidR="005A10F4" w:rsidRPr="00225906" w:rsidRDefault="005A10F4" w:rsidP="001B4519">
            <w:pPr>
              <w:rPr>
                <w:b/>
              </w:rPr>
            </w:pPr>
            <w:r w:rsidRPr="00225906">
              <w:rPr>
                <w:b/>
              </w:rPr>
              <w:t>Descripción</w:t>
            </w:r>
          </w:p>
        </w:tc>
        <w:tc>
          <w:tcPr>
            <w:tcW w:w="7089" w:type="dxa"/>
            <w:shd w:val="clear" w:color="auto" w:fill="EEECE1" w:themeFill="background2"/>
          </w:tcPr>
          <w:p w:rsidR="005A10F4" w:rsidRDefault="005A10F4" w:rsidP="001B4519">
            <w:r>
              <w:t>Asigna una persona a un puesto determinado.</w:t>
            </w:r>
          </w:p>
        </w:tc>
      </w:tr>
      <w:tr w:rsidR="005A10F4" w:rsidTr="001B4519">
        <w:tc>
          <w:tcPr>
            <w:tcW w:w="2201" w:type="dxa"/>
            <w:shd w:val="clear" w:color="auto" w:fill="EEECE1" w:themeFill="background2"/>
          </w:tcPr>
          <w:p w:rsidR="005A10F4" w:rsidRPr="00225906" w:rsidRDefault="005A10F4" w:rsidP="001B4519">
            <w:pPr>
              <w:rPr>
                <w:b/>
              </w:rPr>
            </w:pPr>
            <w:r w:rsidRPr="00225906">
              <w:rPr>
                <w:b/>
              </w:rPr>
              <w:t>Actores</w:t>
            </w:r>
          </w:p>
        </w:tc>
        <w:tc>
          <w:tcPr>
            <w:tcW w:w="7089" w:type="dxa"/>
            <w:shd w:val="clear" w:color="auto" w:fill="EEECE1" w:themeFill="background2"/>
          </w:tcPr>
          <w:p w:rsidR="005A10F4" w:rsidRDefault="005A10F4" w:rsidP="001B4519">
            <w:r>
              <w:t>Usuario</w:t>
            </w:r>
          </w:p>
        </w:tc>
      </w:tr>
      <w:tr w:rsidR="005A10F4" w:rsidTr="001B4519">
        <w:tc>
          <w:tcPr>
            <w:tcW w:w="2201" w:type="dxa"/>
            <w:shd w:val="clear" w:color="auto" w:fill="EEECE1" w:themeFill="background2"/>
          </w:tcPr>
          <w:p w:rsidR="005A10F4" w:rsidRPr="00225906" w:rsidRDefault="005A10F4" w:rsidP="001B4519">
            <w:pPr>
              <w:rPr>
                <w:b/>
              </w:rPr>
            </w:pPr>
            <w:r w:rsidRPr="00225906">
              <w:rPr>
                <w:b/>
              </w:rPr>
              <w:t>Precondiciones</w:t>
            </w:r>
          </w:p>
        </w:tc>
        <w:tc>
          <w:tcPr>
            <w:tcW w:w="7089" w:type="dxa"/>
            <w:shd w:val="clear" w:color="auto" w:fill="EEECE1" w:themeFill="background2"/>
          </w:tcPr>
          <w:p w:rsidR="005A10F4" w:rsidRDefault="005A10F4" w:rsidP="001B4519">
            <w:r>
              <w:t xml:space="preserve">El usuario debe estar </w:t>
            </w:r>
            <w:proofErr w:type="spellStart"/>
            <w:r>
              <w:t>logueado</w:t>
            </w:r>
            <w:proofErr w:type="spellEnd"/>
            <w:r>
              <w:t xml:space="preserve"> en el sistema. Debe haberse seleccionado una recomendación.</w:t>
            </w:r>
          </w:p>
        </w:tc>
      </w:tr>
      <w:tr w:rsidR="005A10F4" w:rsidTr="001B4519">
        <w:tc>
          <w:tcPr>
            <w:tcW w:w="2201" w:type="dxa"/>
            <w:shd w:val="clear" w:color="auto" w:fill="EEECE1" w:themeFill="background2"/>
          </w:tcPr>
          <w:p w:rsidR="005A10F4" w:rsidRPr="00225906" w:rsidRDefault="005A10F4" w:rsidP="001B4519">
            <w:pPr>
              <w:rPr>
                <w:b/>
              </w:rPr>
            </w:pPr>
            <w:r w:rsidRPr="00225906">
              <w:rPr>
                <w:b/>
              </w:rPr>
              <w:t>Flujo principal</w:t>
            </w:r>
          </w:p>
        </w:tc>
        <w:tc>
          <w:tcPr>
            <w:tcW w:w="7089" w:type="dxa"/>
            <w:shd w:val="clear" w:color="auto" w:fill="EEECE1" w:themeFill="background2"/>
          </w:tcPr>
          <w:p w:rsidR="005A10F4" w:rsidRDefault="005A10F4" w:rsidP="005A10F4">
            <w:pPr>
              <w:pStyle w:val="Prrafodelista"/>
              <w:numPr>
                <w:ilvl w:val="0"/>
                <w:numId w:val="19"/>
              </w:numPr>
            </w:pPr>
            <w:r>
              <w:t>El CU comienza cuando se selecciona la opción ‘Asignar Persona’ (Ver CU9).</w:t>
            </w:r>
          </w:p>
          <w:p w:rsidR="005A10F4" w:rsidRDefault="005A10F4" w:rsidP="005A10F4">
            <w:pPr>
              <w:pStyle w:val="Prrafodelista"/>
              <w:numPr>
                <w:ilvl w:val="0"/>
                <w:numId w:val="19"/>
              </w:numPr>
            </w:pPr>
            <w:r>
              <w:t>El sistema asigna la persona seleccionada al puesto correspondiente.</w:t>
            </w:r>
          </w:p>
          <w:p w:rsidR="005A10F4" w:rsidRDefault="005A10F4" w:rsidP="005A10F4">
            <w:pPr>
              <w:pStyle w:val="Prrafodelista"/>
              <w:numPr>
                <w:ilvl w:val="0"/>
                <w:numId w:val="19"/>
              </w:numPr>
            </w:pPr>
            <w:r>
              <w:t>El CU termina.</w:t>
            </w:r>
          </w:p>
        </w:tc>
      </w:tr>
      <w:tr w:rsidR="005A10F4" w:rsidTr="001B4519">
        <w:tc>
          <w:tcPr>
            <w:tcW w:w="2201" w:type="dxa"/>
            <w:shd w:val="clear" w:color="auto" w:fill="EEECE1" w:themeFill="background2"/>
          </w:tcPr>
          <w:p w:rsidR="005A10F4" w:rsidRPr="00225906" w:rsidRDefault="005A10F4" w:rsidP="001B4519">
            <w:pPr>
              <w:rPr>
                <w:b/>
              </w:rPr>
            </w:pPr>
            <w:r w:rsidRPr="00225906">
              <w:rPr>
                <w:b/>
              </w:rPr>
              <w:t>Postcondiciones</w:t>
            </w:r>
          </w:p>
        </w:tc>
        <w:tc>
          <w:tcPr>
            <w:tcW w:w="7089" w:type="dxa"/>
            <w:shd w:val="clear" w:color="auto" w:fill="EEECE1" w:themeFill="background2"/>
          </w:tcPr>
          <w:p w:rsidR="005A10F4" w:rsidRDefault="005A10F4" w:rsidP="001B4519">
            <w:r>
              <w:t>Ninguna.</w:t>
            </w:r>
          </w:p>
        </w:tc>
      </w:tr>
      <w:tr w:rsidR="005A10F4" w:rsidTr="001B4519">
        <w:tc>
          <w:tcPr>
            <w:tcW w:w="2201" w:type="dxa"/>
            <w:shd w:val="clear" w:color="auto" w:fill="EEECE1" w:themeFill="background2"/>
          </w:tcPr>
          <w:p w:rsidR="005A10F4" w:rsidRPr="00225906" w:rsidRDefault="005A10F4" w:rsidP="001B4519">
            <w:pPr>
              <w:rPr>
                <w:b/>
              </w:rPr>
            </w:pPr>
            <w:r>
              <w:rPr>
                <w:b/>
              </w:rPr>
              <w:t>Asociaciones de extensión</w:t>
            </w:r>
          </w:p>
        </w:tc>
        <w:tc>
          <w:tcPr>
            <w:tcW w:w="7089" w:type="dxa"/>
            <w:shd w:val="clear" w:color="auto" w:fill="EEECE1" w:themeFill="background2"/>
          </w:tcPr>
          <w:p w:rsidR="005A10F4" w:rsidRDefault="005A10F4" w:rsidP="001B4519">
            <w:r>
              <w:t xml:space="preserve">CU9 – </w:t>
            </w:r>
            <w:proofErr w:type="spellStart"/>
            <w:r>
              <w:t>RecomendarPersonas</w:t>
            </w:r>
            <w:proofErr w:type="spellEnd"/>
            <w:r>
              <w:t>.</w:t>
            </w:r>
          </w:p>
        </w:tc>
      </w:tr>
    </w:tbl>
    <w:p w:rsidR="005A10F4" w:rsidRDefault="005A10F4" w:rsidP="005A10F4">
      <w:pPr>
        <w:pStyle w:val="Prrafodelista"/>
        <w:spacing w:line="240" w:lineRule="auto"/>
        <w:ind w:left="792"/>
      </w:pPr>
    </w:p>
    <w:tbl>
      <w:tblPr>
        <w:tblStyle w:val="Tablaconcuadrcula"/>
        <w:tblW w:w="9290" w:type="dxa"/>
        <w:tblLook w:val="04A0" w:firstRow="1" w:lastRow="0" w:firstColumn="1" w:lastColumn="0" w:noHBand="0" w:noVBand="1"/>
      </w:tblPr>
      <w:tblGrid>
        <w:gridCol w:w="2201"/>
        <w:gridCol w:w="7089"/>
      </w:tblGrid>
      <w:tr w:rsidR="005A10F4" w:rsidTr="001B4519">
        <w:trPr>
          <w:gridAfter w:val="1"/>
          <w:wAfter w:w="7089" w:type="dxa"/>
        </w:trPr>
        <w:tc>
          <w:tcPr>
            <w:tcW w:w="2201" w:type="dxa"/>
            <w:shd w:val="clear" w:color="auto" w:fill="EEECE1" w:themeFill="background2"/>
          </w:tcPr>
          <w:p w:rsidR="005A10F4" w:rsidRPr="00225906" w:rsidRDefault="005A10F4" w:rsidP="001B4519">
            <w:pPr>
              <w:rPr>
                <w:b/>
              </w:rPr>
            </w:pPr>
            <w:proofErr w:type="spellStart"/>
            <w:r>
              <w:rPr>
                <w:b/>
              </w:rPr>
              <w:lastRenderedPageBreak/>
              <w:t>Login</w:t>
            </w:r>
            <w:proofErr w:type="spellEnd"/>
          </w:p>
        </w:tc>
      </w:tr>
      <w:tr w:rsidR="005A10F4" w:rsidTr="001B4519">
        <w:tc>
          <w:tcPr>
            <w:tcW w:w="2201" w:type="dxa"/>
            <w:shd w:val="clear" w:color="auto" w:fill="EEECE1" w:themeFill="background2"/>
          </w:tcPr>
          <w:p w:rsidR="005A10F4" w:rsidRPr="00225906" w:rsidRDefault="005A10F4" w:rsidP="001B4519">
            <w:pPr>
              <w:rPr>
                <w:b/>
              </w:rPr>
            </w:pPr>
            <w:r w:rsidRPr="00225906">
              <w:rPr>
                <w:b/>
              </w:rPr>
              <w:t>ID</w:t>
            </w:r>
          </w:p>
        </w:tc>
        <w:tc>
          <w:tcPr>
            <w:tcW w:w="7089" w:type="dxa"/>
            <w:shd w:val="clear" w:color="auto" w:fill="EEECE1" w:themeFill="background2"/>
          </w:tcPr>
          <w:p w:rsidR="005A10F4" w:rsidRDefault="005A10F4" w:rsidP="001B4519">
            <w:r>
              <w:t>11</w:t>
            </w:r>
          </w:p>
        </w:tc>
      </w:tr>
      <w:tr w:rsidR="005A10F4" w:rsidTr="001B4519">
        <w:tc>
          <w:tcPr>
            <w:tcW w:w="2201" w:type="dxa"/>
            <w:shd w:val="clear" w:color="auto" w:fill="EEECE1" w:themeFill="background2"/>
          </w:tcPr>
          <w:p w:rsidR="005A10F4" w:rsidRPr="00225906" w:rsidRDefault="005A10F4" w:rsidP="001B4519">
            <w:pPr>
              <w:rPr>
                <w:b/>
              </w:rPr>
            </w:pPr>
            <w:r w:rsidRPr="00225906">
              <w:rPr>
                <w:b/>
              </w:rPr>
              <w:t>Descripción</w:t>
            </w:r>
          </w:p>
        </w:tc>
        <w:tc>
          <w:tcPr>
            <w:tcW w:w="7089" w:type="dxa"/>
            <w:shd w:val="clear" w:color="auto" w:fill="EEECE1" w:themeFill="background2"/>
          </w:tcPr>
          <w:p w:rsidR="005A10F4" w:rsidRDefault="005A10F4" w:rsidP="001B4519">
            <w:r>
              <w:t>Autentica el ingreso de usuarios al sistema.</w:t>
            </w:r>
          </w:p>
        </w:tc>
      </w:tr>
      <w:tr w:rsidR="005A10F4" w:rsidTr="001B4519">
        <w:tc>
          <w:tcPr>
            <w:tcW w:w="2201" w:type="dxa"/>
            <w:shd w:val="clear" w:color="auto" w:fill="EEECE1" w:themeFill="background2"/>
          </w:tcPr>
          <w:p w:rsidR="005A10F4" w:rsidRPr="00225906" w:rsidRDefault="005A10F4" w:rsidP="001B4519">
            <w:pPr>
              <w:rPr>
                <w:b/>
              </w:rPr>
            </w:pPr>
            <w:r w:rsidRPr="00225906">
              <w:rPr>
                <w:b/>
              </w:rPr>
              <w:t>Actores</w:t>
            </w:r>
          </w:p>
        </w:tc>
        <w:tc>
          <w:tcPr>
            <w:tcW w:w="7089" w:type="dxa"/>
            <w:shd w:val="clear" w:color="auto" w:fill="EEECE1" w:themeFill="background2"/>
          </w:tcPr>
          <w:p w:rsidR="005A10F4" w:rsidRDefault="005A10F4" w:rsidP="001B4519">
            <w:r>
              <w:t>Usuario</w:t>
            </w:r>
          </w:p>
        </w:tc>
      </w:tr>
      <w:tr w:rsidR="005A10F4" w:rsidTr="001B4519">
        <w:tc>
          <w:tcPr>
            <w:tcW w:w="2201" w:type="dxa"/>
            <w:shd w:val="clear" w:color="auto" w:fill="EEECE1" w:themeFill="background2"/>
          </w:tcPr>
          <w:p w:rsidR="005A10F4" w:rsidRPr="00225906" w:rsidRDefault="005A10F4" w:rsidP="001B4519">
            <w:pPr>
              <w:rPr>
                <w:b/>
              </w:rPr>
            </w:pPr>
            <w:r w:rsidRPr="00225906">
              <w:rPr>
                <w:b/>
              </w:rPr>
              <w:t>Precondiciones</w:t>
            </w:r>
          </w:p>
        </w:tc>
        <w:tc>
          <w:tcPr>
            <w:tcW w:w="7089" w:type="dxa"/>
            <w:shd w:val="clear" w:color="auto" w:fill="EEECE1" w:themeFill="background2"/>
          </w:tcPr>
          <w:p w:rsidR="005A10F4" w:rsidRDefault="005A10F4" w:rsidP="001B4519">
            <w:r>
              <w:t>Ninguna.</w:t>
            </w:r>
          </w:p>
        </w:tc>
      </w:tr>
      <w:tr w:rsidR="005A10F4" w:rsidTr="001B4519">
        <w:tc>
          <w:tcPr>
            <w:tcW w:w="2201" w:type="dxa"/>
            <w:shd w:val="clear" w:color="auto" w:fill="EEECE1" w:themeFill="background2"/>
          </w:tcPr>
          <w:p w:rsidR="005A10F4" w:rsidRPr="00225906" w:rsidRDefault="005A10F4" w:rsidP="001B4519">
            <w:pPr>
              <w:rPr>
                <w:b/>
              </w:rPr>
            </w:pPr>
            <w:r w:rsidRPr="00225906">
              <w:rPr>
                <w:b/>
              </w:rPr>
              <w:t>Flujo principal</w:t>
            </w:r>
          </w:p>
        </w:tc>
        <w:tc>
          <w:tcPr>
            <w:tcW w:w="7089" w:type="dxa"/>
            <w:shd w:val="clear" w:color="auto" w:fill="EEECE1" w:themeFill="background2"/>
          </w:tcPr>
          <w:p w:rsidR="005A10F4" w:rsidRDefault="005A10F4" w:rsidP="005A10F4">
            <w:pPr>
              <w:pStyle w:val="Prrafodelista"/>
              <w:numPr>
                <w:ilvl w:val="0"/>
                <w:numId w:val="20"/>
              </w:numPr>
            </w:pPr>
            <w:r>
              <w:t>El CU comienza cuando se inicia el sistema.</w:t>
            </w:r>
          </w:p>
          <w:p w:rsidR="005A10F4" w:rsidRDefault="005A10F4" w:rsidP="005A10F4">
            <w:pPr>
              <w:pStyle w:val="Prrafodelista"/>
              <w:numPr>
                <w:ilvl w:val="0"/>
                <w:numId w:val="20"/>
              </w:numPr>
            </w:pPr>
            <w:r>
              <w:t xml:space="preserve">El sistema presenta una pantalla de </w:t>
            </w:r>
            <w:proofErr w:type="spellStart"/>
            <w:r>
              <w:t>login</w:t>
            </w:r>
            <w:proofErr w:type="spellEnd"/>
            <w:r>
              <w:t xml:space="preserve"> (Usuario y contraseña).</w:t>
            </w:r>
          </w:p>
          <w:p w:rsidR="005A10F4" w:rsidRDefault="005A10F4" w:rsidP="005A10F4">
            <w:pPr>
              <w:pStyle w:val="Prrafodelista"/>
              <w:numPr>
                <w:ilvl w:val="0"/>
                <w:numId w:val="20"/>
              </w:numPr>
            </w:pPr>
            <w:r>
              <w:t>El usuario ingresa los datos y selecciona ‘Ingresar’.</w:t>
            </w:r>
          </w:p>
          <w:p w:rsidR="005A10F4" w:rsidRDefault="005A10F4" w:rsidP="005A10F4">
            <w:pPr>
              <w:pStyle w:val="Prrafodelista"/>
              <w:numPr>
                <w:ilvl w:val="0"/>
                <w:numId w:val="20"/>
              </w:numPr>
            </w:pPr>
            <w:r>
              <w:t>El sistema valida los datos.</w:t>
            </w:r>
          </w:p>
          <w:p w:rsidR="005A10F4" w:rsidRDefault="005A10F4" w:rsidP="005A10F4">
            <w:pPr>
              <w:pStyle w:val="Prrafodelista"/>
              <w:numPr>
                <w:ilvl w:val="0"/>
                <w:numId w:val="20"/>
              </w:numPr>
            </w:pPr>
            <w:r>
              <w:t>Si los datos son válidos</w:t>
            </w:r>
          </w:p>
          <w:p w:rsidR="005A10F4" w:rsidRDefault="005A10F4" w:rsidP="005A10F4">
            <w:pPr>
              <w:pStyle w:val="Prrafodelista"/>
              <w:numPr>
                <w:ilvl w:val="1"/>
                <w:numId w:val="20"/>
              </w:numPr>
            </w:pPr>
            <w:r>
              <w:t>El sistema presenta la pantalla del menú principal.</w:t>
            </w:r>
          </w:p>
          <w:p w:rsidR="005A10F4" w:rsidRDefault="005A10F4" w:rsidP="005A10F4">
            <w:pPr>
              <w:pStyle w:val="Prrafodelista"/>
              <w:numPr>
                <w:ilvl w:val="0"/>
                <w:numId w:val="20"/>
              </w:numPr>
            </w:pPr>
            <w:r>
              <w:t>Si los datos son inválidos</w:t>
            </w:r>
          </w:p>
          <w:p w:rsidR="005A10F4" w:rsidRDefault="005A10F4" w:rsidP="005A10F4">
            <w:pPr>
              <w:pStyle w:val="Prrafodelista"/>
              <w:numPr>
                <w:ilvl w:val="1"/>
                <w:numId w:val="20"/>
              </w:numPr>
            </w:pPr>
            <w:r>
              <w:t>El sistema presenta un error y se vuelve al paso 2.</w:t>
            </w:r>
          </w:p>
          <w:p w:rsidR="005A10F4" w:rsidRDefault="005A10F4" w:rsidP="005A10F4">
            <w:pPr>
              <w:pStyle w:val="Prrafodelista"/>
              <w:numPr>
                <w:ilvl w:val="0"/>
                <w:numId w:val="20"/>
              </w:numPr>
            </w:pPr>
            <w:r>
              <w:t>El CU termina.</w:t>
            </w:r>
          </w:p>
        </w:tc>
      </w:tr>
      <w:tr w:rsidR="005A10F4" w:rsidTr="001B4519">
        <w:tc>
          <w:tcPr>
            <w:tcW w:w="2201" w:type="dxa"/>
            <w:shd w:val="clear" w:color="auto" w:fill="EEECE1" w:themeFill="background2"/>
          </w:tcPr>
          <w:p w:rsidR="005A10F4" w:rsidRPr="00225906" w:rsidRDefault="005A10F4" w:rsidP="001B4519">
            <w:pPr>
              <w:rPr>
                <w:b/>
              </w:rPr>
            </w:pPr>
            <w:r w:rsidRPr="00225906">
              <w:rPr>
                <w:b/>
              </w:rPr>
              <w:t>Postcondiciones</w:t>
            </w:r>
          </w:p>
        </w:tc>
        <w:tc>
          <w:tcPr>
            <w:tcW w:w="7089" w:type="dxa"/>
            <w:shd w:val="clear" w:color="auto" w:fill="EEECE1" w:themeFill="background2"/>
          </w:tcPr>
          <w:p w:rsidR="005A10F4" w:rsidRDefault="005A10F4" w:rsidP="001B4519">
            <w:r>
              <w:t>El usuario ha ingresado en el sistema.</w:t>
            </w:r>
          </w:p>
        </w:tc>
      </w:tr>
    </w:tbl>
    <w:p w:rsidR="005A10F4" w:rsidRDefault="005A10F4" w:rsidP="005A10F4"/>
    <w:p w:rsidR="005A10F4" w:rsidRDefault="005A10F4" w:rsidP="005A10F4">
      <w:pPr>
        <w:pStyle w:val="Ttulo1"/>
        <w:contextualSpacing w:val="0"/>
      </w:pPr>
      <w:r>
        <w:t>Requisitos No Funcionales del Sistema</w:t>
      </w:r>
    </w:p>
    <w:p w:rsidR="005A10F4" w:rsidRPr="005A10F4" w:rsidRDefault="005A10F4" w:rsidP="005A10F4"/>
    <w:p w:rsidR="005A10F4" w:rsidRDefault="005A10F4" w:rsidP="005A10F4">
      <w:r w:rsidRPr="005A10F4">
        <w:rPr>
          <w:b/>
        </w:rPr>
        <w:t>Seguridad</w:t>
      </w:r>
      <w:r>
        <w:rPr>
          <w:b/>
        </w:rPr>
        <w:t xml:space="preserve">: </w:t>
      </w:r>
      <w:r>
        <w:t>El sistema solo podrá ser usado por usuarios autenticados.</w:t>
      </w:r>
      <w:r w:rsidR="001136CB">
        <w:t xml:space="preserve"> (Este atributo se ve reflejado en el CU11).</w:t>
      </w:r>
    </w:p>
    <w:p w:rsidR="005A10F4" w:rsidRDefault="005A10F4" w:rsidP="005A10F4">
      <w:r>
        <w:rPr>
          <w:b/>
        </w:rPr>
        <w:t xml:space="preserve">Performance: </w:t>
      </w:r>
      <w:r>
        <w:t>El sistema deberá emitir las recomendaciones en el menor tiempo posible.</w:t>
      </w:r>
    </w:p>
    <w:p w:rsidR="005A10F4" w:rsidRPr="005A10F4" w:rsidRDefault="005A10F4" w:rsidP="005A10F4">
      <w:r>
        <w:rPr>
          <w:b/>
        </w:rPr>
        <w:t>Mantenibilidad y extensibilidad:</w:t>
      </w:r>
      <w:r>
        <w:t xml:space="preserve"> El sistema deberá ser fácilmente adaptable a los cambios que puedan surgir en el dominio.</w:t>
      </w:r>
    </w:p>
    <w:p w:rsidR="006173D8" w:rsidRDefault="006173D8"/>
    <w:p w:rsidR="006173D8" w:rsidRDefault="001B4519">
      <w:pPr>
        <w:pStyle w:val="Ttulo1"/>
        <w:contextualSpacing w:val="0"/>
      </w:pPr>
      <w:bookmarkStart w:id="3" w:name="h.xxsx27g9y4ky" w:colFirst="0" w:colLast="0"/>
      <w:bookmarkEnd w:id="3"/>
      <w:r>
        <w:t>Objetivo de la Ontología</w:t>
      </w:r>
    </w:p>
    <w:p w:rsidR="006173D8" w:rsidRDefault="006173D8"/>
    <w:p w:rsidR="006173D8" w:rsidRDefault="001B4519">
      <w:r>
        <w:tab/>
        <w:t xml:space="preserve">Una ontología está orientada a la construcción de una base de conocimiento que describe los conceptos más importantes del dominio, sus diferentes elementos y propiedades y cómo estos elementos se relacionan entre sí. </w:t>
      </w:r>
    </w:p>
    <w:p w:rsidR="006173D8" w:rsidRDefault="001B4519">
      <w:pPr>
        <w:ind w:firstLine="720"/>
      </w:pPr>
      <w:r>
        <w:t xml:space="preserve">La ontología referida al Sistema </w:t>
      </w:r>
      <w:proofErr w:type="spellStart"/>
      <w:r>
        <w:t>Recomendador</w:t>
      </w:r>
      <w:proofErr w:type="spellEnd"/>
      <w:r>
        <w:t xml:space="preserve"> está compuesta por diferentes elementos: puestos de trabajo, personas y perfiles. Luego la ontología cumple con el objetivo de recomendar para cada puesto de trabajo un conjunto de personas que mejor se adapte al perfil del mismo. </w:t>
      </w:r>
    </w:p>
    <w:p w:rsidR="006173D8" w:rsidRDefault="001B4519">
      <w:pPr>
        <w:pStyle w:val="Ttulo1"/>
        <w:contextualSpacing w:val="0"/>
      </w:pPr>
      <w:bookmarkStart w:id="4" w:name="h.shyj46uhhvyd" w:colFirst="0" w:colLast="0"/>
      <w:bookmarkStart w:id="5" w:name="h.1gbk3ari28dr" w:colFirst="0" w:colLast="0"/>
      <w:bookmarkEnd w:id="4"/>
      <w:bookmarkEnd w:id="5"/>
      <w:r>
        <w:t>Alcance de la Ontología</w:t>
      </w:r>
    </w:p>
    <w:p w:rsidR="006173D8" w:rsidRDefault="001B4519">
      <w:r>
        <w:tab/>
        <w:t>El alcance de esta ontología serán todos los puestos de trabajo que se mencionan:</w:t>
      </w:r>
    </w:p>
    <w:p w:rsidR="006173D8" w:rsidRDefault="001B4519">
      <w:pPr>
        <w:numPr>
          <w:ilvl w:val="0"/>
          <w:numId w:val="2"/>
        </w:numPr>
        <w:ind w:hanging="360"/>
        <w:contextualSpacing/>
      </w:pPr>
      <w:r>
        <w:t>Director</w:t>
      </w:r>
    </w:p>
    <w:p w:rsidR="006173D8" w:rsidRDefault="001B4519">
      <w:pPr>
        <w:numPr>
          <w:ilvl w:val="0"/>
          <w:numId w:val="2"/>
        </w:numPr>
        <w:ind w:hanging="360"/>
        <w:contextualSpacing/>
      </w:pPr>
      <w:r>
        <w:t>Subdirector</w:t>
      </w:r>
    </w:p>
    <w:p w:rsidR="006173D8" w:rsidRDefault="001B4519">
      <w:pPr>
        <w:numPr>
          <w:ilvl w:val="0"/>
          <w:numId w:val="2"/>
        </w:numPr>
        <w:ind w:hanging="360"/>
        <w:contextualSpacing/>
      </w:pPr>
      <w:r>
        <w:t>Jefa de Servicio</w:t>
      </w:r>
    </w:p>
    <w:p w:rsidR="006173D8" w:rsidRDefault="001B4519">
      <w:pPr>
        <w:numPr>
          <w:ilvl w:val="0"/>
          <w:numId w:val="2"/>
        </w:numPr>
        <w:ind w:hanging="360"/>
        <w:contextualSpacing/>
      </w:pPr>
      <w:proofErr w:type="spellStart"/>
      <w:r>
        <w:t>Subjefa</w:t>
      </w:r>
      <w:proofErr w:type="spellEnd"/>
      <w:r>
        <w:t xml:space="preserve"> de Servicio</w:t>
      </w:r>
    </w:p>
    <w:p w:rsidR="006173D8" w:rsidRDefault="001B4519">
      <w:pPr>
        <w:numPr>
          <w:ilvl w:val="0"/>
          <w:numId w:val="2"/>
        </w:numPr>
        <w:ind w:hanging="360"/>
        <w:contextualSpacing/>
      </w:pPr>
      <w:r>
        <w:t>Equipo de Servicio con Experiencia</w:t>
      </w:r>
    </w:p>
    <w:p w:rsidR="006173D8" w:rsidRDefault="001B4519">
      <w:pPr>
        <w:numPr>
          <w:ilvl w:val="0"/>
          <w:numId w:val="2"/>
        </w:numPr>
        <w:ind w:hanging="360"/>
        <w:contextualSpacing/>
      </w:pPr>
      <w:r>
        <w:t>Equipo de Servicio sin Experiencia</w:t>
      </w:r>
    </w:p>
    <w:p w:rsidR="006173D8" w:rsidRDefault="001B4519">
      <w:pPr>
        <w:numPr>
          <w:ilvl w:val="0"/>
          <w:numId w:val="2"/>
        </w:numPr>
        <w:ind w:hanging="360"/>
        <w:contextualSpacing/>
      </w:pPr>
      <w:r>
        <w:t>Jefe de Mantenimiento</w:t>
      </w:r>
    </w:p>
    <w:p w:rsidR="006173D8" w:rsidRDefault="001B4519">
      <w:pPr>
        <w:numPr>
          <w:ilvl w:val="0"/>
          <w:numId w:val="2"/>
        </w:numPr>
        <w:ind w:hanging="360"/>
        <w:contextualSpacing/>
      </w:pPr>
      <w:r>
        <w:t>Equipo de Mantenimiento con Experiencia</w:t>
      </w:r>
    </w:p>
    <w:p w:rsidR="006173D8" w:rsidRDefault="001B4519">
      <w:pPr>
        <w:numPr>
          <w:ilvl w:val="0"/>
          <w:numId w:val="2"/>
        </w:numPr>
        <w:ind w:hanging="360"/>
        <w:contextualSpacing/>
      </w:pPr>
      <w:r>
        <w:t>Equipo de Mantenimiento sin Experiencia</w:t>
      </w:r>
    </w:p>
    <w:p w:rsidR="006173D8" w:rsidRDefault="001B4519">
      <w:pPr>
        <w:numPr>
          <w:ilvl w:val="0"/>
          <w:numId w:val="2"/>
        </w:numPr>
        <w:ind w:hanging="360"/>
        <w:contextualSpacing/>
      </w:pPr>
      <w:r>
        <w:t>Equipo de Desarrollo con Experiencia</w:t>
      </w:r>
    </w:p>
    <w:p w:rsidR="006173D8" w:rsidRDefault="001B4519">
      <w:pPr>
        <w:numPr>
          <w:ilvl w:val="0"/>
          <w:numId w:val="2"/>
        </w:numPr>
        <w:ind w:hanging="360"/>
        <w:contextualSpacing/>
      </w:pPr>
      <w:r>
        <w:lastRenderedPageBreak/>
        <w:t>Equipo de Desarrollo sin Experiencia</w:t>
      </w:r>
    </w:p>
    <w:p w:rsidR="006173D8" w:rsidRDefault="001B4519">
      <w:pPr>
        <w:pStyle w:val="Ttulo1"/>
        <w:contextualSpacing w:val="0"/>
      </w:pPr>
      <w:bookmarkStart w:id="6" w:name="h.l5hwv3ij49b4" w:colFirst="0" w:colLast="0"/>
      <w:bookmarkStart w:id="7" w:name="h.vfhv2a9hxue2" w:colFirst="0" w:colLast="0"/>
      <w:bookmarkEnd w:id="6"/>
      <w:bookmarkEnd w:id="7"/>
      <w:r>
        <w:t>Destinatarios</w:t>
      </w:r>
    </w:p>
    <w:p w:rsidR="006173D8" w:rsidRDefault="001B4519">
      <w:pPr>
        <w:ind w:firstLine="720"/>
      </w:pPr>
      <w:r>
        <w:t>Los usuarios destinatarios previstos para esta Ontología es el mismo sistema de información, que hará uso de la clasificación de la Ontología para mostrar en pantalla los resultados obtenidos</w:t>
      </w:r>
    </w:p>
    <w:p w:rsidR="006173D8" w:rsidRDefault="006173D8"/>
    <w:p w:rsidR="006173D8" w:rsidRDefault="001B4519">
      <w:pPr>
        <w:pStyle w:val="Ttulo1"/>
        <w:contextualSpacing w:val="0"/>
      </w:pPr>
      <w:bookmarkStart w:id="8" w:name="h.8skcvc3rfze0" w:colFirst="0" w:colLast="0"/>
      <w:bookmarkStart w:id="9" w:name="h.f0rsicmldzuq" w:colFirst="0" w:colLast="0"/>
      <w:bookmarkEnd w:id="8"/>
      <w:bookmarkEnd w:id="9"/>
      <w:r>
        <w:t>Preguntas de Competencia</w:t>
      </w:r>
    </w:p>
    <w:p w:rsidR="0011436B" w:rsidRPr="0011436B" w:rsidRDefault="0011436B" w:rsidP="0011436B">
      <w:r>
        <w:t>Dada una persona X:</w:t>
      </w:r>
    </w:p>
    <w:p w:rsidR="00045956" w:rsidRDefault="00045956" w:rsidP="00045956"/>
    <w:tbl>
      <w:tblPr>
        <w:tblStyle w:val="Tablaconcuadrcula"/>
        <w:tblW w:w="9354" w:type="dxa"/>
        <w:shd w:val="clear" w:color="auto" w:fill="EEECE1" w:themeFill="background2"/>
        <w:tblLook w:val="04A0" w:firstRow="1" w:lastRow="0" w:firstColumn="1" w:lastColumn="0" w:noHBand="0" w:noVBand="1"/>
      </w:tblPr>
      <w:tblGrid>
        <w:gridCol w:w="814"/>
        <w:gridCol w:w="5515"/>
        <w:gridCol w:w="3025"/>
      </w:tblGrid>
      <w:tr w:rsidR="00045956" w:rsidTr="00A266F3">
        <w:tc>
          <w:tcPr>
            <w:tcW w:w="814"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045956" w:rsidRPr="00045956" w:rsidRDefault="00045956" w:rsidP="00045956">
            <w:pPr>
              <w:rPr>
                <w:b/>
              </w:rPr>
            </w:pPr>
            <w:r w:rsidRPr="00045956">
              <w:rPr>
                <w:b/>
              </w:rPr>
              <w:t>ID</w:t>
            </w:r>
          </w:p>
        </w:tc>
        <w:tc>
          <w:tcPr>
            <w:tcW w:w="5515"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045956" w:rsidRPr="00045956" w:rsidRDefault="00045956" w:rsidP="00045956">
            <w:pPr>
              <w:rPr>
                <w:b/>
              </w:rPr>
            </w:pPr>
            <w:r w:rsidRPr="00045956">
              <w:rPr>
                <w:b/>
              </w:rPr>
              <w:t>Pregunta</w:t>
            </w:r>
          </w:p>
        </w:tc>
        <w:tc>
          <w:tcPr>
            <w:tcW w:w="3025"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045956" w:rsidRPr="00045956" w:rsidRDefault="00045956" w:rsidP="00045956">
            <w:pPr>
              <w:rPr>
                <w:b/>
              </w:rPr>
            </w:pPr>
            <w:r w:rsidRPr="00045956">
              <w:rPr>
                <w:b/>
              </w:rPr>
              <w:t>Posible respuesta</w:t>
            </w:r>
          </w:p>
        </w:tc>
      </w:tr>
      <w:tr w:rsidR="00045956" w:rsidTr="00A266F3">
        <w:tc>
          <w:tcPr>
            <w:tcW w:w="814" w:type="dxa"/>
            <w:tcBorders>
              <w:top w:val="single" w:sz="8" w:space="0" w:color="auto"/>
            </w:tcBorders>
            <w:shd w:val="clear" w:color="auto" w:fill="EEECE1" w:themeFill="background2"/>
            <w:vAlign w:val="center"/>
          </w:tcPr>
          <w:p w:rsidR="00045956" w:rsidRDefault="00A266F3" w:rsidP="00045956">
            <w:r>
              <w:t>CQ0</w:t>
            </w:r>
            <w:r w:rsidR="00045956">
              <w:t>1</w:t>
            </w:r>
          </w:p>
        </w:tc>
        <w:tc>
          <w:tcPr>
            <w:tcW w:w="5515" w:type="dxa"/>
            <w:tcBorders>
              <w:top w:val="single" w:sz="8" w:space="0" w:color="auto"/>
            </w:tcBorders>
            <w:shd w:val="clear" w:color="auto" w:fill="EEECE1" w:themeFill="background2"/>
            <w:vAlign w:val="center"/>
          </w:tcPr>
          <w:p w:rsidR="00045956" w:rsidRPr="001B4519" w:rsidRDefault="001B4519" w:rsidP="001B4519">
            <w:pPr>
              <w:contextualSpacing/>
            </w:pPr>
            <w:r>
              <w:t>Cumple con los requisitos para ser Director</w:t>
            </w:r>
            <w:proofErr w:type="gramStart"/>
            <w:r>
              <w:t>?</w:t>
            </w:r>
            <w:proofErr w:type="gramEnd"/>
          </w:p>
        </w:tc>
        <w:tc>
          <w:tcPr>
            <w:tcW w:w="3025" w:type="dxa"/>
            <w:tcBorders>
              <w:top w:val="single" w:sz="8" w:space="0" w:color="auto"/>
            </w:tcBorders>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CQ0</w:t>
            </w:r>
            <w:r w:rsidR="00045956">
              <w:t>2</w:t>
            </w:r>
          </w:p>
        </w:tc>
        <w:tc>
          <w:tcPr>
            <w:tcW w:w="5515" w:type="dxa"/>
            <w:shd w:val="clear" w:color="auto" w:fill="EEECE1" w:themeFill="background2"/>
            <w:vAlign w:val="center"/>
          </w:tcPr>
          <w:p w:rsidR="00045956" w:rsidRDefault="001B4519" w:rsidP="005B108C">
            <w:pPr>
              <w:contextualSpacing/>
            </w:pPr>
            <w:r>
              <w:t>Cumple con los requisitos para ser Subdirector</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CQ0</w:t>
            </w:r>
            <w:r w:rsidR="00045956">
              <w:t>3</w:t>
            </w:r>
          </w:p>
        </w:tc>
        <w:tc>
          <w:tcPr>
            <w:tcW w:w="5515" w:type="dxa"/>
            <w:shd w:val="clear" w:color="auto" w:fill="EEECE1" w:themeFill="background2"/>
            <w:vAlign w:val="center"/>
          </w:tcPr>
          <w:p w:rsidR="00045956" w:rsidRDefault="001B4519" w:rsidP="005B108C">
            <w:pPr>
              <w:contextualSpacing/>
            </w:pPr>
            <w:r>
              <w:t>Cumple con los requisitos para ser Jefa de Servicio</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CQ0</w:t>
            </w:r>
            <w:r w:rsidR="00045956">
              <w:t>4</w:t>
            </w:r>
          </w:p>
        </w:tc>
        <w:tc>
          <w:tcPr>
            <w:tcW w:w="5515" w:type="dxa"/>
            <w:shd w:val="clear" w:color="auto" w:fill="EEECE1" w:themeFill="background2"/>
            <w:vAlign w:val="center"/>
          </w:tcPr>
          <w:p w:rsidR="00045956" w:rsidRDefault="001B4519" w:rsidP="005B108C">
            <w:pPr>
              <w:contextualSpacing/>
            </w:pPr>
            <w:r>
              <w:t xml:space="preserve">Cumple con los requisitos para ser </w:t>
            </w:r>
            <w:proofErr w:type="spellStart"/>
            <w:r>
              <w:t>Subjefa</w:t>
            </w:r>
            <w:proofErr w:type="spellEnd"/>
            <w:r>
              <w:t xml:space="preserve"> de Servicio?</w:t>
            </w:r>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CQ0</w:t>
            </w:r>
            <w:r w:rsidR="00045956">
              <w:t>5</w:t>
            </w:r>
          </w:p>
        </w:tc>
        <w:tc>
          <w:tcPr>
            <w:tcW w:w="5515" w:type="dxa"/>
            <w:shd w:val="clear" w:color="auto" w:fill="EEECE1" w:themeFill="background2"/>
            <w:vAlign w:val="center"/>
          </w:tcPr>
          <w:p w:rsidR="00045956" w:rsidRDefault="001B4519" w:rsidP="005B108C">
            <w:pPr>
              <w:contextualSpacing/>
            </w:pPr>
            <w:r>
              <w:t>Cumple con los requisitos para ser Jefe de Mantenimiento</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CQ0</w:t>
            </w:r>
            <w:r w:rsidR="00045956">
              <w:t>6</w:t>
            </w:r>
          </w:p>
        </w:tc>
        <w:tc>
          <w:tcPr>
            <w:tcW w:w="5515" w:type="dxa"/>
            <w:shd w:val="clear" w:color="auto" w:fill="EEECE1" w:themeFill="background2"/>
            <w:vAlign w:val="center"/>
          </w:tcPr>
          <w:p w:rsidR="00045956" w:rsidRDefault="00843152" w:rsidP="005B108C">
            <w:pPr>
              <w:contextualSpacing/>
            </w:pPr>
            <w:r>
              <w:t>Cumple con los requisitos para ser parte del Equipo de Servicio con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CQ0</w:t>
            </w:r>
            <w:r w:rsidR="00045956">
              <w:t>7</w:t>
            </w:r>
          </w:p>
        </w:tc>
        <w:tc>
          <w:tcPr>
            <w:tcW w:w="5515" w:type="dxa"/>
            <w:shd w:val="clear" w:color="auto" w:fill="EEECE1" w:themeFill="background2"/>
            <w:vAlign w:val="center"/>
          </w:tcPr>
          <w:p w:rsidR="00045956" w:rsidRDefault="00843152" w:rsidP="005B108C">
            <w:pPr>
              <w:contextualSpacing/>
            </w:pPr>
            <w:r>
              <w:t>Cumple con los requisitos para ser parte del Equipo de Servicio sin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CQ0</w:t>
            </w:r>
            <w:r w:rsidR="00045956">
              <w:t>8</w:t>
            </w:r>
          </w:p>
        </w:tc>
        <w:tc>
          <w:tcPr>
            <w:tcW w:w="5515" w:type="dxa"/>
            <w:shd w:val="clear" w:color="auto" w:fill="EEECE1" w:themeFill="background2"/>
            <w:vAlign w:val="center"/>
          </w:tcPr>
          <w:p w:rsidR="00045956" w:rsidRDefault="00843152" w:rsidP="005B108C">
            <w:pPr>
              <w:contextualSpacing/>
            </w:pPr>
            <w:r>
              <w:t>Cumple con los requisitos para ser parte del Equipo de Desarrollo con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CQ0</w:t>
            </w:r>
            <w:r w:rsidR="00045956">
              <w:t>9</w:t>
            </w:r>
          </w:p>
        </w:tc>
        <w:tc>
          <w:tcPr>
            <w:tcW w:w="5515" w:type="dxa"/>
            <w:shd w:val="clear" w:color="auto" w:fill="EEECE1" w:themeFill="background2"/>
            <w:vAlign w:val="center"/>
          </w:tcPr>
          <w:p w:rsidR="00045956" w:rsidRDefault="00843152" w:rsidP="00045956">
            <w:pPr>
              <w:contextualSpacing/>
            </w:pPr>
            <w:r>
              <w:t>Cumple con los requisitos para ser parte del Equipo de Desarrollo sin</w:t>
            </w:r>
            <w:r w:rsidR="00A266F3">
              <w:t xml:space="preserve"> Experiencia</w:t>
            </w:r>
            <w:proofErr w:type="gramStart"/>
            <w:r w:rsidR="00A266F3">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CQ1</w:t>
            </w:r>
            <w:r w:rsidR="00045956">
              <w:t>0</w:t>
            </w:r>
          </w:p>
        </w:tc>
        <w:tc>
          <w:tcPr>
            <w:tcW w:w="5515" w:type="dxa"/>
            <w:shd w:val="clear" w:color="auto" w:fill="EEECE1" w:themeFill="background2"/>
            <w:vAlign w:val="center"/>
          </w:tcPr>
          <w:p w:rsidR="00045956" w:rsidRDefault="00843152" w:rsidP="005B108C">
            <w:pPr>
              <w:contextualSpacing/>
            </w:pPr>
            <w:r>
              <w:t>Cumple con los requisitos para ser parte del Equipo de Mantenimiento con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11</w:t>
            </w:r>
          </w:p>
        </w:tc>
        <w:tc>
          <w:tcPr>
            <w:tcW w:w="5515" w:type="dxa"/>
            <w:shd w:val="clear" w:color="auto" w:fill="EEECE1" w:themeFill="background2"/>
            <w:vAlign w:val="center"/>
          </w:tcPr>
          <w:p w:rsidR="00045956" w:rsidRDefault="00843152" w:rsidP="005B108C">
            <w:pPr>
              <w:contextualSpacing/>
            </w:pPr>
            <w:r>
              <w:t>Cumple con los requisitos para ser parte del Equipo de Mantenimiento sin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12</w:t>
            </w:r>
          </w:p>
        </w:tc>
        <w:tc>
          <w:tcPr>
            <w:tcW w:w="5515" w:type="dxa"/>
            <w:shd w:val="clear" w:color="auto" w:fill="EEECE1" w:themeFill="background2"/>
            <w:vAlign w:val="center"/>
          </w:tcPr>
          <w:p w:rsidR="00045956" w:rsidRDefault="00843152" w:rsidP="005B108C">
            <w:pPr>
              <w:contextualSpacing/>
            </w:pPr>
            <w:r>
              <w:t>Cumple con la edad requerida ? (18 a 32 años)</w:t>
            </w:r>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13</w:t>
            </w:r>
          </w:p>
        </w:tc>
        <w:tc>
          <w:tcPr>
            <w:tcW w:w="5515" w:type="dxa"/>
            <w:shd w:val="clear" w:color="auto" w:fill="EEECE1" w:themeFill="background2"/>
            <w:vAlign w:val="center"/>
          </w:tcPr>
          <w:p w:rsidR="00045956" w:rsidRDefault="00843152" w:rsidP="005B108C">
            <w:pPr>
              <w:contextualSpacing/>
            </w:pPr>
            <w:r>
              <w:t>Tiene Muy Buen desempeño</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14</w:t>
            </w:r>
          </w:p>
        </w:tc>
        <w:tc>
          <w:tcPr>
            <w:tcW w:w="5515" w:type="dxa"/>
            <w:shd w:val="clear" w:color="auto" w:fill="EEECE1" w:themeFill="background2"/>
            <w:vAlign w:val="center"/>
          </w:tcPr>
          <w:p w:rsidR="00045956" w:rsidRDefault="00843152" w:rsidP="005B108C">
            <w:pPr>
              <w:contextualSpacing/>
            </w:pPr>
            <w:r>
              <w:t>Tiene capacidad de liderazgo</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15</w:t>
            </w:r>
          </w:p>
        </w:tc>
        <w:tc>
          <w:tcPr>
            <w:tcW w:w="5515" w:type="dxa"/>
            <w:shd w:val="clear" w:color="auto" w:fill="EEECE1" w:themeFill="background2"/>
            <w:vAlign w:val="center"/>
          </w:tcPr>
          <w:p w:rsidR="00045956" w:rsidRDefault="00843152" w:rsidP="005B108C">
            <w:pPr>
              <w:contextualSpacing/>
            </w:pPr>
            <w:r>
              <w:t>Se encuentra habilitado para ocupar el puesto</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16</w:t>
            </w:r>
          </w:p>
        </w:tc>
        <w:tc>
          <w:tcPr>
            <w:tcW w:w="5515" w:type="dxa"/>
            <w:shd w:val="clear" w:color="auto" w:fill="EEECE1" w:themeFill="background2"/>
            <w:vAlign w:val="center"/>
          </w:tcPr>
          <w:p w:rsidR="00045956" w:rsidRDefault="00843152" w:rsidP="005B108C">
            <w:pPr>
              <w:contextualSpacing/>
            </w:pPr>
            <w:r>
              <w:t>Es mujer</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17</w:t>
            </w:r>
          </w:p>
        </w:tc>
        <w:tc>
          <w:tcPr>
            <w:tcW w:w="5515" w:type="dxa"/>
            <w:shd w:val="clear" w:color="auto" w:fill="EEECE1" w:themeFill="background2"/>
            <w:vAlign w:val="center"/>
          </w:tcPr>
          <w:p w:rsidR="00045956" w:rsidRDefault="00843152" w:rsidP="005B108C">
            <w:pPr>
              <w:contextualSpacing/>
            </w:pPr>
            <w:r>
              <w:t>Es hombre</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18</w:t>
            </w:r>
          </w:p>
        </w:tc>
        <w:tc>
          <w:tcPr>
            <w:tcW w:w="5515" w:type="dxa"/>
            <w:shd w:val="clear" w:color="auto" w:fill="EEECE1" w:themeFill="background2"/>
            <w:vAlign w:val="center"/>
          </w:tcPr>
          <w:p w:rsidR="00045956" w:rsidRDefault="00843152" w:rsidP="005B108C">
            <w:pPr>
              <w:contextualSpacing/>
            </w:pPr>
            <w:r>
              <w:t>Ocupó el puesto de Subdirector</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19</w:t>
            </w:r>
          </w:p>
        </w:tc>
        <w:tc>
          <w:tcPr>
            <w:tcW w:w="5515" w:type="dxa"/>
            <w:shd w:val="clear" w:color="auto" w:fill="EEECE1" w:themeFill="background2"/>
            <w:vAlign w:val="center"/>
          </w:tcPr>
          <w:p w:rsidR="00045956" w:rsidRDefault="00843152" w:rsidP="005B108C">
            <w:pPr>
              <w:contextualSpacing/>
            </w:pPr>
            <w:r>
              <w:t>Formó parte del Equipo de Desarrollo con Experiencia</w:t>
            </w:r>
            <w:proofErr w:type="gramStart"/>
            <w:r>
              <w:t>?</w:t>
            </w:r>
            <w:proofErr w:type="gramEnd"/>
            <w:r>
              <w:t xml:space="preserve"> </w:t>
            </w:r>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20</w:t>
            </w:r>
          </w:p>
        </w:tc>
        <w:tc>
          <w:tcPr>
            <w:tcW w:w="5515" w:type="dxa"/>
            <w:shd w:val="clear" w:color="auto" w:fill="EEECE1" w:themeFill="background2"/>
            <w:vAlign w:val="center"/>
          </w:tcPr>
          <w:p w:rsidR="00045956" w:rsidRDefault="00843152" w:rsidP="005B108C">
            <w:pPr>
              <w:contextualSpacing/>
            </w:pPr>
            <w:r>
              <w:t xml:space="preserve">Ocupó el puesto de </w:t>
            </w:r>
            <w:proofErr w:type="spellStart"/>
            <w:r>
              <w:t>Subjefa</w:t>
            </w:r>
            <w:proofErr w:type="spellEnd"/>
            <w:r>
              <w:t xml:space="preserve"> de Servicio?</w:t>
            </w:r>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21</w:t>
            </w:r>
          </w:p>
        </w:tc>
        <w:tc>
          <w:tcPr>
            <w:tcW w:w="5515" w:type="dxa"/>
            <w:shd w:val="clear" w:color="auto" w:fill="EEECE1" w:themeFill="background2"/>
            <w:vAlign w:val="center"/>
          </w:tcPr>
          <w:p w:rsidR="00045956" w:rsidRDefault="00843152" w:rsidP="005B108C">
            <w:pPr>
              <w:contextualSpacing/>
            </w:pPr>
            <w:r>
              <w:t>Formó parte del Equipo de Servicio</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22</w:t>
            </w:r>
          </w:p>
        </w:tc>
        <w:tc>
          <w:tcPr>
            <w:tcW w:w="5515" w:type="dxa"/>
            <w:shd w:val="clear" w:color="auto" w:fill="EEECE1" w:themeFill="background2"/>
            <w:vAlign w:val="center"/>
          </w:tcPr>
          <w:p w:rsidR="00045956" w:rsidRDefault="00843152" w:rsidP="005B108C">
            <w:pPr>
              <w:contextualSpacing/>
            </w:pPr>
            <w:r>
              <w:t>Formó parte del Equipo de Servicio con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23</w:t>
            </w:r>
          </w:p>
        </w:tc>
        <w:tc>
          <w:tcPr>
            <w:tcW w:w="5515" w:type="dxa"/>
            <w:shd w:val="clear" w:color="auto" w:fill="EEECE1" w:themeFill="background2"/>
            <w:vAlign w:val="center"/>
          </w:tcPr>
          <w:p w:rsidR="00045956" w:rsidRDefault="00843152" w:rsidP="005B108C">
            <w:pPr>
              <w:contextualSpacing/>
            </w:pPr>
            <w:r>
              <w:t>Formó parte del Equipo de Servicio sin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24</w:t>
            </w:r>
          </w:p>
        </w:tc>
        <w:tc>
          <w:tcPr>
            <w:tcW w:w="5515" w:type="dxa"/>
            <w:shd w:val="clear" w:color="auto" w:fill="EEECE1" w:themeFill="background2"/>
            <w:vAlign w:val="center"/>
          </w:tcPr>
          <w:p w:rsidR="00045956" w:rsidRDefault="00843152" w:rsidP="005B108C">
            <w:pPr>
              <w:contextualSpacing/>
            </w:pPr>
            <w:r>
              <w:t>Formó parte del Equipo de Mantenimiento</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25</w:t>
            </w:r>
          </w:p>
        </w:tc>
        <w:tc>
          <w:tcPr>
            <w:tcW w:w="5515" w:type="dxa"/>
            <w:shd w:val="clear" w:color="auto" w:fill="EEECE1" w:themeFill="background2"/>
            <w:vAlign w:val="center"/>
          </w:tcPr>
          <w:p w:rsidR="00045956" w:rsidRDefault="00843152" w:rsidP="005B108C">
            <w:pPr>
              <w:contextualSpacing/>
            </w:pPr>
            <w:r>
              <w:t>Formó parte del Equipo de Mantenimiento con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26</w:t>
            </w:r>
          </w:p>
        </w:tc>
        <w:tc>
          <w:tcPr>
            <w:tcW w:w="5515" w:type="dxa"/>
            <w:shd w:val="clear" w:color="auto" w:fill="EEECE1" w:themeFill="background2"/>
            <w:vAlign w:val="center"/>
          </w:tcPr>
          <w:p w:rsidR="00045956" w:rsidRDefault="00843152" w:rsidP="005B108C">
            <w:pPr>
              <w:contextualSpacing/>
            </w:pPr>
            <w:r>
              <w:t>Formó parte del Equipo de Mantenimiento sin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r w:rsidR="00045956" w:rsidTr="00A266F3">
        <w:tc>
          <w:tcPr>
            <w:tcW w:w="814" w:type="dxa"/>
            <w:shd w:val="clear" w:color="auto" w:fill="EEECE1" w:themeFill="background2"/>
            <w:vAlign w:val="center"/>
          </w:tcPr>
          <w:p w:rsidR="00045956" w:rsidRDefault="00A266F3" w:rsidP="00045956">
            <w:r>
              <w:t>CQ</w:t>
            </w:r>
            <w:r w:rsidR="00045956">
              <w:t>27</w:t>
            </w:r>
          </w:p>
        </w:tc>
        <w:tc>
          <w:tcPr>
            <w:tcW w:w="5515" w:type="dxa"/>
            <w:shd w:val="clear" w:color="auto" w:fill="EEECE1" w:themeFill="background2"/>
            <w:vAlign w:val="center"/>
          </w:tcPr>
          <w:p w:rsidR="00045956" w:rsidRDefault="00843152" w:rsidP="0073691A">
            <w:pPr>
              <w:contextualSpacing/>
            </w:pPr>
            <w:r>
              <w:t>Formó parte del Equipo de Desarrollo sin Experiencia</w:t>
            </w:r>
            <w:proofErr w:type="gramStart"/>
            <w:r>
              <w:t>?</w:t>
            </w:r>
            <w:proofErr w:type="gramEnd"/>
          </w:p>
        </w:tc>
        <w:tc>
          <w:tcPr>
            <w:tcW w:w="3025" w:type="dxa"/>
            <w:shd w:val="clear" w:color="auto" w:fill="EEECE1" w:themeFill="background2"/>
            <w:vAlign w:val="center"/>
          </w:tcPr>
          <w:p w:rsidR="00045956" w:rsidRDefault="00304964" w:rsidP="00045956">
            <w:r>
              <w:t>Si/No</w:t>
            </w:r>
          </w:p>
        </w:tc>
      </w:tr>
    </w:tbl>
    <w:p w:rsidR="006173D8" w:rsidRDefault="001B4519">
      <w:pPr>
        <w:pStyle w:val="Ttulo1"/>
        <w:contextualSpacing w:val="0"/>
      </w:pPr>
      <w:bookmarkStart w:id="10" w:name="h.n2zshkdu5epm" w:colFirst="0" w:colLast="0"/>
      <w:bookmarkEnd w:id="10"/>
      <w:r>
        <w:lastRenderedPageBreak/>
        <w:t>Requerimientos en Grupo</w:t>
      </w:r>
    </w:p>
    <w:p w:rsidR="004D23F9" w:rsidRDefault="004D23F9" w:rsidP="004D23F9">
      <w:pPr>
        <w:rPr>
          <w:noProof/>
        </w:rPr>
      </w:pPr>
      <w:bookmarkStart w:id="11" w:name="h.ieikc5n94315" w:colFirst="0" w:colLast="0"/>
      <w:bookmarkEnd w:id="11"/>
      <w:r>
        <w:rPr>
          <w:noProof/>
        </w:rPr>
        <w:drawing>
          <wp:anchor distT="0" distB="0" distL="114300" distR="114300" simplePos="0" relativeHeight="251574272" behindDoc="0" locked="0" layoutInCell="1" allowOverlap="1" wp14:anchorId="388170DA" wp14:editId="58D33C73">
            <wp:simplePos x="0" y="0"/>
            <wp:positionH relativeFrom="column">
              <wp:posOffset>-238125</wp:posOffset>
            </wp:positionH>
            <wp:positionV relativeFrom="paragraph">
              <wp:posOffset>179070</wp:posOffset>
            </wp:positionV>
            <wp:extent cx="6205855" cy="1628775"/>
            <wp:effectExtent l="0" t="0" r="4445" b="9525"/>
            <wp:wrapSquare wrapText="bothSides"/>
            <wp:docPr id="2" name="Imagen 2" descr="C:\Users\Evelyn\Documents\Ontologías\Di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lyn\Documents\Ontologías\Directo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299" t="16827" r="6146" b="19711"/>
                    <a:stretch/>
                  </pic:blipFill>
                  <pic:spPr bwMode="auto">
                    <a:xfrm>
                      <a:off x="0" y="0"/>
                      <a:ext cx="6205855" cy="1628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23F9" w:rsidRDefault="004D23F9" w:rsidP="004D23F9">
      <w:pPr>
        <w:jc w:val="center"/>
        <w:rPr>
          <w:i/>
        </w:rPr>
      </w:pPr>
      <w:r w:rsidRPr="004D23F9">
        <w:rPr>
          <w:i/>
        </w:rPr>
        <w:t>Fig.1 – Requerimientos Director</w:t>
      </w:r>
    </w:p>
    <w:p w:rsidR="004D23F9" w:rsidRPr="004D23F9" w:rsidRDefault="004D23F9" w:rsidP="004D23F9">
      <w:pPr>
        <w:jc w:val="center"/>
        <w:rPr>
          <w:i/>
        </w:rPr>
      </w:pPr>
    </w:p>
    <w:p w:rsidR="004D23F9" w:rsidRDefault="004D23F9">
      <w:pPr>
        <w:rPr>
          <w:i/>
          <w:noProof/>
        </w:rPr>
      </w:pPr>
      <w:r>
        <w:rPr>
          <w:i/>
          <w:noProof/>
        </w:rPr>
        <w:drawing>
          <wp:anchor distT="0" distB="0" distL="114300" distR="114300" simplePos="0" relativeHeight="251587584" behindDoc="0" locked="0" layoutInCell="1" allowOverlap="1" wp14:anchorId="15679960" wp14:editId="4273A5A8">
            <wp:simplePos x="0" y="0"/>
            <wp:positionH relativeFrom="column">
              <wp:posOffset>-209550</wp:posOffset>
            </wp:positionH>
            <wp:positionV relativeFrom="paragraph">
              <wp:posOffset>188595</wp:posOffset>
            </wp:positionV>
            <wp:extent cx="6130290" cy="1409700"/>
            <wp:effectExtent l="0" t="0" r="3810" b="0"/>
            <wp:wrapSquare wrapText="bothSides"/>
            <wp:docPr id="3" name="Imagen 3" descr="C:\Users\Evelyn\Documents\Ontologías\Subdi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elyn\Documents\Ontologías\Subdirect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133" t="23077" r="6811" b="21634"/>
                    <a:stretch/>
                  </pic:blipFill>
                  <pic:spPr bwMode="auto">
                    <a:xfrm>
                      <a:off x="0" y="0"/>
                      <a:ext cx="6130290" cy="1409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23F9" w:rsidRDefault="004D23F9" w:rsidP="004D23F9">
      <w:pPr>
        <w:jc w:val="center"/>
        <w:rPr>
          <w:i/>
        </w:rPr>
      </w:pPr>
    </w:p>
    <w:p w:rsidR="004D23F9" w:rsidRDefault="004D23F9" w:rsidP="004D23F9">
      <w:pPr>
        <w:jc w:val="center"/>
        <w:rPr>
          <w:i/>
        </w:rPr>
      </w:pPr>
      <w:r>
        <w:rPr>
          <w:i/>
        </w:rPr>
        <w:t>Fig.2</w:t>
      </w:r>
      <w:r w:rsidRPr="004D23F9">
        <w:rPr>
          <w:i/>
        </w:rPr>
        <w:t xml:space="preserve"> – Requerimientos Director</w:t>
      </w:r>
    </w:p>
    <w:p w:rsidR="004D23F9" w:rsidRPr="00413AFB" w:rsidRDefault="004D23F9" w:rsidP="004D23F9">
      <w:pPr>
        <w:rPr>
          <w:noProof/>
        </w:rPr>
      </w:pPr>
      <w:r>
        <w:rPr>
          <w:noProof/>
        </w:rPr>
        <w:drawing>
          <wp:anchor distT="0" distB="0" distL="114300" distR="114300" simplePos="0" relativeHeight="251597824" behindDoc="0" locked="0" layoutInCell="1" allowOverlap="1" wp14:anchorId="30D51FD9" wp14:editId="7B339C0C">
            <wp:simplePos x="0" y="0"/>
            <wp:positionH relativeFrom="column">
              <wp:posOffset>-161925</wp:posOffset>
            </wp:positionH>
            <wp:positionV relativeFrom="paragraph">
              <wp:posOffset>296545</wp:posOffset>
            </wp:positionV>
            <wp:extent cx="6061710" cy="1553845"/>
            <wp:effectExtent l="0" t="0" r="0" b="8255"/>
            <wp:wrapSquare wrapText="bothSides"/>
            <wp:docPr id="4" name="Imagen 4" descr="C:\Users\Evelyn\Documents\Ontologías\Jefa_de_Serv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elyn\Documents\Ontologías\Jefa_de_Servic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320" t="21327" r="7321" b="17062"/>
                    <a:stretch/>
                  </pic:blipFill>
                  <pic:spPr bwMode="auto">
                    <a:xfrm>
                      <a:off x="0" y="0"/>
                      <a:ext cx="6061710" cy="1553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3AFB" w:rsidRDefault="00413AFB" w:rsidP="00413AFB">
      <w:pPr>
        <w:jc w:val="center"/>
        <w:rPr>
          <w:noProof/>
        </w:rPr>
      </w:pPr>
    </w:p>
    <w:p w:rsidR="00413AFB" w:rsidRDefault="004D23F9" w:rsidP="00413AFB">
      <w:pPr>
        <w:jc w:val="center"/>
        <w:rPr>
          <w:i/>
        </w:rPr>
      </w:pPr>
      <w:r>
        <w:rPr>
          <w:i/>
        </w:rPr>
        <w:t>Fig.3</w:t>
      </w:r>
      <w:r w:rsidRPr="004D23F9">
        <w:rPr>
          <w:i/>
        </w:rPr>
        <w:t xml:space="preserve"> – Requerimientos</w:t>
      </w:r>
      <w:r>
        <w:rPr>
          <w:i/>
        </w:rPr>
        <w:t xml:space="preserve"> Jefa de Servicio</w:t>
      </w:r>
    </w:p>
    <w:p w:rsidR="00413AFB" w:rsidRDefault="00413AFB" w:rsidP="00413AFB">
      <w:r>
        <w:br w:type="page"/>
      </w:r>
    </w:p>
    <w:p w:rsidR="00C17062" w:rsidRDefault="00413AFB" w:rsidP="00413AFB">
      <w:pPr>
        <w:jc w:val="center"/>
        <w:rPr>
          <w:i/>
        </w:rPr>
      </w:pPr>
      <w:r>
        <w:rPr>
          <w:noProof/>
        </w:rPr>
        <w:lastRenderedPageBreak/>
        <w:drawing>
          <wp:anchor distT="0" distB="0" distL="114300" distR="114300" simplePos="0" relativeHeight="251662336" behindDoc="0" locked="0" layoutInCell="1" allowOverlap="1" wp14:anchorId="0E64F34D" wp14:editId="51D6972E">
            <wp:simplePos x="0" y="0"/>
            <wp:positionH relativeFrom="column">
              <wp:posOffset>-47625</wp:posOffset>
            </wp:positionH>
            <wp:positionV relativeFrom="paragraph">
              <wp:posOffset>9525</wp:posOffset>
            </wp:positionV>
            <wp:extent cx="5777230" cy="1543050"/>
            <wp:effectExtent l="0" t="0" r="0" b="0"/>
            <wp:wrapSquare wrapText="bothSides"/>
            <wp:docPr id="5" name="Imagen 5" descr="C:\Users\Evelyn\Documents\Ontologías\Subjefa_de_Serv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velyn\Documents\Ontologías\Subjefa_de_Servici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1480" t="19266" r="4992" b="19235"/>
                    <a:stretch/>
                  </pic:blipFill>
                  <pic:spPr bwMode="auto">
                    <a:xfrm>
                      <a:off x="0" y="0"/>
                      <a:ext cx="5777230" cy="154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73D8" w:rsidRDefault="00C17062" w:rsidP="00413AFB">
      <w:pPr>
        <w:jc w:val="center"/>
        <w:rPr>
          <w:i/>
        </w:rPr>
      </w:pPr>
      <w:r>
        <w:rPr>
          <w:i/>
        </w:rPr>
        <w:t>Fig. 4</w:t>
      </w:r>
      <w:r w:rsidRPr="004D23F9">
        <w:rPr>
          <w:i/>
        </w:rPr>
        <w:t xml:space="preserve"> – Requerimientos</w:t>
      </w:r>
      <w:r w:rsidR="00413AFB">
        <w:rPr>
          <w:i/>
        </w:rPr>
        <w:t xml:space="preserve"> </w:t>
      </w:r>
      <w:proofErr w:type="spellStart"/>
      <w:r w:rsidR="00413AFB">
        <w:rPr>
          <w:i/>
        </w:rPr>
        <w:t>Subj</w:t>
      </w:r>
      <w:r>
        <w:rPr>
          <w:i/>
        </w:rPr>
        <w:t>efa</w:t>
      </w:r>
      <w:proofErr w:type="spellEnd"/>
      <w:r>
        <w:rPr>
          <w:i/>
        </w:rPr>
        <w:t xml:space="preserve"> de Servicio</w:t>
      </w:r>
    </w:p>
    <w:p w:rsidR="00413AFB" w:rsidRDefault="00413AFB" w:rsidP="00413AFB">
      <w:pPr>
        <w:jc w:val="center"/>
        <w:rPr>
          <w:i/>
          <w:noProof/>
        </w:rPr>
      </w:pPr>
      <w:r>
        <w:rPr>
          <w:i/>
          <w:noProof/>
        </w:rPr>
        <w:drawing>
          <wp:anchor distT="0" distB="0" distL="114300" distR="114300" simplePos="0" relativeHeight="251669504" behindDoc="0" locked="0" layoutInCell="1" allowOverlap="1" wp14:anchorId="3072A11E" wp14:editId="389BDAD5">
            <wp:simplePos x="0" y="0"/>
            <wp:positionH relativeFrom="column">
              <wp:posOffset>-228600</wp:posOffset>
            </wp:positionH>
            <wp:positionV relativeFrom="paragraph">
              <wp:posOffset>287655</wp:posOffset>
            </wp:positionV>
            <wp:extent cx="6179820" cy="1266825"/>
            <wp:effectExtent l="0" t="0" r="0" b="9525"/>
            <wp:wrapSquare wrapText="bothSides"/>
            <wp:docPr id="6" name="Imagen 6" descr="C:\Users\Evelyn\Documents\Ontologías\Equipo_de_Servicio_con_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elyn\Documents\Ontologías\Equipo_de_Servicio_con_Experienci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638" t="24616" r="4651" b="20513"/>
                    <a:stretch/>
                  </pic:blipFill>
                  <pic:spPr bwMode="auto">
                    <a:xfrm>
                      <a:off x="0" y="0"/>
                      <a:ext cx="6179820" cy="126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3AFB" w:rsidRDefault="00413AFB" w:rsidP="00413AFB">
      <w:pPr>
        <w:jc w:val="center"/>
        <w:rPr>
          <w:i/>
        </w:rPr>
      </w:pPr>
      <w:r>
        <w:rPr>
          <w:i/>
        </w:rPr>
        <w:t>Fig. 5</w:t>
      </w:r>
      <w:r w:rsidRPr="004D23F9">
        <w:rPr>
          <w:i/>
        </w:rPr>
        <w:t xml:space="preserve"> – Requerimientos</w:t>
      </w:r>
      <w:r>
        <w:rPr>
          <w:i/>
        </w:rPr>
        <w:t xml:space="preserve"> Equipo de Servicio con Experiencia</w:t>
      </w:r>
    </w:p>
    <w:p w:rsidR="00413AFB" w:rsidRDefault="00413AFB" w:rsidP="00413AFB">
      <w:pPr>
        <w:jc w:val="center"/>
        <w:rPr>
          <w:i/>
        </w:rPr>
      </w:pPr>
      <w:r>
        <w:rPr>
          <w:i/>
          <w:noProof/>
        </w:rPr>
        <w:drawing>
          <wp:anchor distT="0" distB="0" distL="114300" distR="114300" simplePos="0" relativeHeight="251684864" behindDoc="0" locked="0" layoutInCell="1" allowOverlap="1" wp14:anchorId="4E26FC8A" wp14:editId="48B307D5">
            <wp:simplePos x="0" y="0"/>
            <wp:positionH relativeFrom="column">
              <wp:posOffset>-95885</wp:posOffset>
            </wp:positionH>
            <wp:positionV relativeFrom="paragraph">
              <wp:posOffset>300990</wp:posOffset>
            </wp:positionV>
            <wp:extent cx="5921375" cy="1153160"/>
            <wp:effectExtent l="0" t="0" r="3175" b="8890"/>
            <wp:wrapSquare wrapText="bothSides"/>
            <wp:docPr id="7" name="Imagen 7" descr="C:\Users\Evelyn\Documents\Ontologías\Equipo_de_Servicio_sin_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velyn\Documents\Ontologías\Equipo_de_Servicio_sin_Experienci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318" t="27273" r="6988" b="20321"/>
                    <a:stretch/>
                  </pic:blipFill>
                  <pic:spPr bwMode="auto">
                    <a:xfrm>
                      <a:off x="0" y="0"/>
                      <a:ext cx="5921375" cy="1153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3AFB" w:rsidRDefault="00413AFB" w:rsidP="00413AFB">
      <w:pPr>
        <w:jc w:val="center"/>
        <w:rPr>
          <w:i/>
        </w:rPr>
      </w:pPr>
      <w:r>
        <w:rPr>
          <w:i/>
        </w:rPr>
        <w:t xml:space="preserve">Fig. 6 </w:t>
      </w:r>
      <w:r w:rsidRPr="004D23F9">
        <w:rPr>
          <w:i/>
        </w:rPr>
        <w:t>– Requerimientos</w:t>
      </w:r>
      <w:r>
        <w:rPr>
          <w:i/>
        </w:rPr>
        <w:t xml:space="preserve"> Equipo de Servicio sin Experiencia</w:t>
      </w:r>
    </w:p>
    <w:p w:rsidR="00413AFB" w:rsidRDefault="00F875F8" w:rsidP="00413AFB">
      <w:pPr>
        <w:jc w:val="center"/>
        <w:rPr>
          <w:i/>
        </w:rPr>
      </w:pPr>
      <w:r>
        <w:rPr>
          <w:i/>
          <w:noProof/>
        </w:rPr>
        <w:drawing>
          <wp:anchor distT="0" distB="0" distL="114300" distR="114300" simplePos="0" relativeHeight="251695104" behindDoc="0" locked="0" layoutInCell="1" allowOverlap="1" wp14:anchorId="17405E15" wp14:editId="1B660E18">
            <wp:simplePos x="0" y="0"/>
            <wp:positionH relativeFrom="column">
              <wp:posOffset>-247650</wp:posOffset>
            </wp:positionH>
            <wp:positionV relativeFrom="paragraph">
              <wp:posOffset>300990</wp:posOffset>
            </wp:positionV>
            <wp:extent cx="6223635" cy="1724025"/>
            <wp:effectExtent l="0" t="0" r="5715" b="9525"/>
            <wp:wrapSquare wrapText="bothSides"/>
            <wp:docPr id="8" name="Imagen 8" descr="C:\Users\Evelyn\Documents\Ontologías\Jefe_de_Manten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velyn\Documents\Ontologías\Jefe_de_Mantenimient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966" t="21461" r="8472" b="16438"/>
                    <a:stretch/>
                  </pic:blipFill>
                  <pic:spPr bwMode="auto">
                    <a:xfrm>
                      <a:off x="0" y="0"/>
                      <a:ext cx="6223635" cy="172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75F8" w:rsidRDefault="00F875F8" w:rsidP="00F875F8">
      <w:pPr>
        <w:jc w:val="center"/>
        <w:rPr>
          <w:i/>
        </w:rPr>
      </w:pPr>
    </w:p>
    <w:p w:rsidR="00F875F8" w:rsidRDefault="00F875F8" w:rsidP="00F875F8">
      <w:pPr>
        <w:jc w:val="center"/>
        <w:rPr>
          <w:i/>
        </w:rPr>
      </w:pPr>
      <w:r>
        <w:rPr>
          <w:i/>
        </w:rPr>
        <w:t xml:space="preserve">Fig. 7 </w:t>
      </w:r>
      <w:r w:rsidRPr="004D23F9">
        <w:rPr>
          <w:i/>
        </w:rPr>
        <w:t>– Requerimientos</w:t>
      </w:r>
      <w:r>
        <w:rPr>
          <w:i/>
        </w:rPr>
        <w:t xml:space="preserve"> Jefe de Mantenimiento</w:t>
      </w:r>
    </w:p>
    <w:p w:rsidR="00F875F8" w:rsidRDefault="00F875F8" w:rsidP="00F875F8">
      <w:pPr>
        <w:jc w:val="center"/>
        <w:rPr>
          <w:i/>
        </w:rPr>
      </w:pPr>
    </w:p>
    <w:p w:rsidR="00F875F8" w:rsidRDefault="00F875F8" w:rsidP="00F875F8">
      <w:pPr>
        <w:jc w:val="center"/>
        <w:rPr>
          <w:i/>
        </w:rPr>
      </w:pPr>
    </w:p>
    <w:p w:rsidR="00413AFB" w:rsidRDefault="00413AFB" w:rsidP="00413AFB">
      <w:pPr>
        <w:jc w:val="center"/>
        <w:rPr>
          <w:i/>
        </w:rPr>
      </w:pPr>
    </w:p>
    <w:p w:rsidR="00F875F8" w:rsidRDefault="00F875F8" w:rsidP="00413AFB">
      <w:pPr>
        <w:jc w:val="center"/>
        <w:rPr>
          <w:i/>
          <w:noProof/>
        </w:rPr>
      </w:pPr>
    </w:p>
    <w:p w:rsidR="00413AFB" w:rsidRDefault="00413AFB" w:rsidP="00413AFB">
      <w:pPr>
        <w:jc w:val="center"/>
        <w:rPr>
          <w:i/>
        </w:rPr>
      </w:pPr>
    </w:p>
    <w:p w:rsidR="00F875F8" w:rsidRDefault="00F875F8" w:rsidP="00413AFB">
      <w:pPr>
        <w:jc w:val="center"/>
        <w:rPr>
          <w:i/>
          <w:noProof/>
        </w:rPr>
      </w:pPr>
    </w:p>
    <w:p w:rsidR="00413AFB" w:rsidRDefault="00F875F8" w:rsidP="00413AFB">
      <w:pPr>
        <w:jc w:val="center"/>
        <w:rPr>
          <w:i/>
          <w:noProof/>
        </w:rPr>
      </w:pPr>
      <w:r>
        <w:rPr>
          <w:i/>
          <w:noProof/>
        </w:rPr>
        <w:lastRenderedPageBreak/>
        <w:drawing>
          <wp:anchor distT="0" distB="0" distL="114300" distR="114300" simplePos="0" relativeHeight="251720704" behindDoc="0" locked="0" layoutInCell="1" allowOverlap="1" wp14:anchorId="2450C1B7" wp14:editId="49245BC1">
            <wp:simplePos x="0" y="0"/>
            <wp:positionH relativeFrom="column">
              <wp:posOffset>-9525</wp:posOffset>
            </wp:positionH>
            <wp:positionV relativeFrom="paragraph">
              <wp:posOffset>0</wp:posOffset>
            </wp:positionV>
            <wp:extent cx="5739765" cy="1390650"/>
            <wp:effectExtent l="0" t="0" r="0" b="0"/>
            <wp:wrapSquare wrapText="bothSides"/>
            <wp:docPr id="9" name="Imagen 9" descr="C:\Users\Evelyn\Documents\Ontologías\Equipo_de_Mantenimientocon_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velyn\Documents\Ontologías\Equipo_de_Mantenimientocon_Experiencia.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31" t="22685" r="11403" b="23148"/>
                    <a:stretch/>
                  </pic:blipFill>
                  <pic:spPr bwMode="auto">
                    <a:xfrm>
                      <a:off x="0" y="0"/>
                      <a:ext cx="5739765" cy="1390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75F8" w:rsidRDefault="00F875F8" w:rsidP="00F875F8">
      <w:pPr>
        <w:jc w:val="center"/>
        <w:rPr>
          <w:i/>
        </w:rPr>
      </w:pPr>
      <w:r>
        <w:rPr>
          <w:i/>
        </w:rPr>
        <w:t xml:space="preserve">Fig. 8 </w:t>
      </w:r>
      <w:r w:rsidRPr="004D23F9">
        <w:rPr>
          <w:i/>
        </w:rPr>
        <w:t>– Requerimientos</w:t>
      </w:r>
      <w:r>
        <w:rPr>
          <w:i/>
        </w:rPr>
        <w:t xml:space="preserve"> Equipo de Mantenimiento con Experiencia</w:t>
      </w:r>
    </w:p>
    <w:p w:rsidR="00F875F8" w:rsidRDefault="00F875F8" w:rsidP="00F875F8">
      <w:pPr>
        <w:jc w:val="center"/>
        <w:rPr>
          <w:i/>
        </w:rPr>
      </w:pPr>
    </w:p>
    <w:p w:rsidR="00F875F8" w:rsidRDefault="00F875F8" w:rsidP="00F875F8">
      <w:pPr>
        <w:jc w:val="center"/>
        <w:rPr>
          <w:i/>
        </w:rPr>
      </w:pPr>
      <w:r>
        <w:rPr>
          <w:i/>
          <w:noProof/>
        </w:rPr>
        <w:drawing>
          <wp:anchor distT="0" distB="0" distL="114300" distR="114300" simplePos="0" relativeHeight="251741184" behindDoc="0" locked="0" layoutInCell="1" allowOverlap="1" wp14:anchorId="0C910EA9" wp14:editId="33EC329A">
            <wp:simplePos x="0" y="0"/>
            <wp:positionH relativeFrom="column">
              <wp:posOffset>-76835</wp:posOffset>
            </wp:positionH>
            <wp:positionV relativeFrom="paragraph">
              <wp:posOffset>293370</wp:posOffset>
            </wp:positionV>
            <wp:extent cx="5885180" cy="1333500"/>
            <wp:effectExtent l="0" t="0" r="1270" b="0"/>
            <wp:wrapSquare wrapText="bothSides"/>
            <wp:docPr id="10" name="Imagen 10" descr="C:\Users\Evelyn\Documents\Ontologías\Equipo_de_Mantenimientosin_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velyn\Documents\Ontologías\Equipo_de_Mantenimientosin_Experiencia.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7807" t="24286" r="7143" b="20476"/>
                    <a:stretch/>
                  </pic:blipFill>
                  <pic:spPr bwMode="auto">
                    <a:xfrm>
                      <a:off x="0" y="0"/>
                      <a:ext cx="5885180"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75F8" w:rsidRDefault="00F875F8" w:rsidP="00413AFB">
      <w:pPr>
        <w:jc w:val="center"/>
        <w:rPr>
          <w:i/>
          <w:noProof/>
        </w:rPr>
      </w:pPr>
    </w:p>
    <w:p w:rsidR="00F875F8" w:rsidRDefault="00F875F8" w:rsidP="00413AFB">
      <w:pPr>
        <w:jc w:val="center"/>
        <w:rPr>
          <w:i/>
        </w:rPr>
      </w:pPr>
      <w:r>
        <w:rPr>
          <w:i/>
        </w:rPr>
        <w:t xml:space="preserve">Fig. 9 </w:t>
      </w:r>
      <w:r w:rsidRPr="004D23F9">
        <w:rPr>
          <w:i/>
        </w:rPr>
        <w:t>– Requerimientos</w:t>
      </w:r>
      <w:r>
        <w:rPr>
          <w:i/>
        </w:rPr>
        <w:t xml:space="preserve"> Equipo de Mantenimiento sin Experiencia</w:t>
      </w:r>
    </w:p>
    <w:p w:rsidR="00481690" w:rsidRDefault="00481690" w:rsidP="00413AFB">
      <w:pPr>
        <w:jc w:val="center"/>
        <w:rPr>
          <w:i/>
        </w:rPr>
      </w:pPr>
    </w:p>
    <w:p w:rsidR="00481690" w:rsidRDefault="00481690" w:rsidP="00413AFB">
      <w:pPr>
        <w:jc w:val="center"/>
        <w:rPr>
          <w:i/>
          <w:noProof/>
        </w:rPr>
      </w:pPr>
      <w:r>
        <w:rPr>
          <w:i/>
          <w:noProof/>
        </w:rPr>
        <w:drawing>
          <wp:anchor distT="0" distB="0" distL="114300" distR="114300" simplePos="0" relativeHeight="251744256" behindDoc="0" locked="0" layoutInCell="1" allowOverlap="1" wp14:anchorId="6605DFCB" wp14:editId="0A675B2C">
            <wp:simplePos x="0" y="0"/>
            <wp:positionH relativeFrom="column">
              <wp:posOffset>-114300</wp:posOffset>
            </wp:positionH>
            <wp:positionV relativeFrom="paragraph">
              <wp:posOffset>255270</wp:posOffset>
            </wp:positionV>
            <wp:extent cx="5963920" cy="1425575"/>
            <wp:effectExtent l="0" t="0" r="0" b="3175"/>
            <wp:wrapSquare wrapText="bothSides"/>
            <wp:docPr id="11" name="Imagen 11" descr="C:\Users\Evelyn\Documents\Ontologías\Equipo_de_Desarrollo_con_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velyn\Documents\Ontologías\Equipo_de_Desarrollo_con_Experiencia.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807" t="21540" r="8804" b="16922"/>
                    <a:stretch/>
                  </pic:blipFill>
                  <pic:spPr bwMode="auto">
                    <a:xfrm>
                      <a:off x="0" y="0"/>
                      <a:ext cx="5963920" cy="142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1690" w:rsidRDefault="00481690" w:rsidP="00413AFB">
      <w:pPr>
        <w:jc w:val="center"/>
        <w:rPr>
          <w:i/>
        </w:rPr>
      </w:pPr>
    </w:p>
    <w:p w:rsidR="00481690" w:rsidRDefault="00481690" w:rsidP="00481690">
      <w:pPr>
        <w:jc w:val="center"/>
        <w:rPr>
          <w:i/>
        </w:rPr>
      </w:pPr>
      <w:r>
        <w:rPr>
          <w:i/>
        </w:rPr>
        <w:t xml:space="preserve">Fig. 10 </w:t>
      </w:r>
      <w:r w:rsidRPr="004D23F9">
        <w:rPr>
          <w:i/>
        </w:rPr>
        <w:t>– Requerimientos</w:t>
      </w:r>
      <w:r>
        <w:rPr>
          <w:i/>
        </w:rPr>
        <w:t xml:space="preserve"> Equipo de Desarrollo con Experiencia</w:t>
      </w:r>
    </w:p>
    <w:p w:rsidR="00481690" w:rsidRDefault="00481690" w:rsidP="00481690">
      <w:pPr>
        <w:jc w:val="center"/>
        <w:rPr>
          <w:i/>
        </w:rPr>
      </w:pPr>
      <w:r>
        <w:rPr>
          <w:i/>
          <w:noProof/>
        </w:rPr>
        <w:drawing>
          <wp:anchor distT="0" distB="0" distL="114300" distR="114300" simplePos="0" relativeHeight="251746304" behindDoc="0" locked="0" layoutInCell="1" allowOverlap="1" wp14:anchorId="47BFAF8F" wp14:editId="1FBED565">
            <wp:simplePos x="0" y="0"/>
            <wp:positionH relativeFrom="column">
              <wp:posOffset>-124460</wp:posOffset>
            </wp:positionH>
            <wp:positionV relativeFrom="paragraph">
              <wp:posOffset>268605</wp:posOffset>
            </wp:positionV>
            <wp:extent cx="5974425" cy="1514475"/>
            <wp:effectExtent l="0" t="0" r="7620" b="0"/>
            <wp:wrapSquare wrapText="bothSides"/>
            <wp:docPr id="12" name="Imagen 12" descr="C:\Users\Evelyn\Documents\Ontologías\Equipo_de_Mantenimientosin_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velyn\Documents\Ontologías\Equipo_de_Mantenimientosin_Experiencia.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801" t="24762" r="6977" b="14762"/>
                    <a:stretch/>
                  </pic:blipFill>
                  <pic:spPr bwMode="auto">
                    <a:xfrm>
                      <a:off x="0" y="0"/>
                      <a:ext cx="5974425" cy="1514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1690" w:rsidRDefault="00481690" w:rsidP="00481690">
      <w:pPr>
        <w:jc w:val="center"/>
        <w:rPr>
          <w:i/>
        </w:rPr>
      </w:pPr>
      <w:r>
        <w:rPr>
          <w:i/>
        </w:rPr>
        <w:t xml:space="preserve">Fig. 11 </w:t>
      </w:r>
      <w:r w:rsidRPr="004D23F9">
        <w:rPr>
          <w:i/>
        </w:rPr>
        <w:t>– Requerimientos</w:t>
      </w:r>
      <w:r>
        <w:rPr>
          <w:i/>
        </w:rPr>
        <w:t xml:space="preserve"> Equipo de Desarrollo sin Experiencia</w:t>
      </w:r>
    </w:p>
    <w:p w:rsidR="00F875F8" w:rsidRDefault="00F875F8" w:rsidP="00413AFB">
      <w:pPr>
        <w:jc w:val="center"/>
        <w:rPr>
          <w:i/>
        </w:rPr>
      </w:pPr>
    </w:p>
    <w:p w:rsidR="00481690" w:rsidRDefault="00481690" w:rsidP="00413AFB">
      <w:pPr>
        <w:jc w:val="center"/>
        <w:rPr>
          <w:i/>
        </w:rPr>
      </w:pPr>
    </w:p>
    <w:p w:rsidR="00891229" w:rsidRDefault="00891229" w:rsidP="00413AFB">
      <w:pPr>
        <w:jc w:val="center"/>
        <w:rPr>
          <w:i/>
        </w:rPr>
      </w:pPr>
    </w:p>
    <w:p w:rsidR="00891229" w:rsidRDefault="00891229" w:rsidP="00891229">
      <w:pPr>
        <w:pStyle w:val="Ttulo1"/>
        <w:contextualSpacing w:val="0"/>
      </w:pPr>
      <w:r>
        <w:lastRenderedPageBreak/>
        <w:t>Glosario de términos</w:t>
      </w:r>
    </w:p>
    <w:p w:rsidR="00891229" w:rsidRDefault="00891229" w:rsidP="00891229"/>
    <w:p w:rsidR="00891229" w:rsidRDefault="00260126" w:rsidP="00891229">
      <w:r>
        <w:t>A continuación se describirán las funciones y requisitos de cada puesto contenido dentro del alcance del sistema.</w:t>
      </w:r>
    </w:p>
    <w:p w:rsidR="00416C1E" w:rsidRDefault="004D23A3" w:rsidP="00891229">
      <w:r>
        <w:t>Cabe aclarar que existen</w:t>
      </w:r>
      <w:r w:rsidR="00416C1E">
        <w:t xml:space="preserve"> dos requisitos comunes a todos los puestos:</w:t>
      </w:r>
    </w:p>
    <w:p w:rsidR="00416C1E" w:rsidRDefault="00416C1E" w:rsidP="00891229">
      <w:r>
        <w:rPr>
          <w:b/>
        </w:rPr>
        <w:t>Edad:</w:t>
      </w:r>
      <w:r>
        <w:t xml:space="preserve"> La cual debe estar entre 18 y 32 años.</w:t>
      </w:r>
    </w:p>
    <w:p w:rsidR="00416C1E" w:rsidRPr="00416C1E" w:rsidRDefault="00416C1E" w:rsidP="00891229">
      <w:r>
        <w:rPr>
          <w:b/>
        </w:rPr>
        <w:t>Habilitación:</w:t>
      </w:r>
      <w:r>
        <w:t xml:space="preserve"> </w:t>
      </w:r>
      <w:r w:rsidR="00BA53CB">
        <w:t>La persona debe gozar de buena salud, sin licencia, debe haber aceptado la oferta laboral, etc.</w:t>
      </w:r>
    </w:p>
    <w:p w:rsidR="00260126" w:rsidRDefault="00260126" w:rsidP="00C55E54"/>
    <w:p w:rsidR="00260126" w:rsidRDefault="00260126" w:rsidP="00C55E54">
      <w:pPr>
        <w:spacing w:line="360" w:lineRule="auto"/>
        <w:rPr>
          <w:rFonts w:cs="Times New Roman"/>
        </w:rPr>
      </w:pPr>
      <w:r w:rsidRPr="00C55E54">
        <w:rPr>
          <w:b/>
          <w:u w:val="single"/>
        </w:rPr>
        <w:t>Director:</w:t>
      </w:r>
      <w:r>
        <w:rPr>
          <w:b/>
        </w:rPr>
        <w:t xml:space="preserve"> </w:t>
      </w:r>
      <w:r>
        <w:rPr>
          <w:rFonts w:cs="Times New Roman"/>
        </w:rPr>
        <w:t xml:space="preserve">Encargado de Coordinar todos los proyectos desde el inicio, con todos los participantes hasta la última reunión de presentación de proyectos. Evalúa el desempeño de las personas en los puestos ocupados durante el proyecto a cargo. </w:t>
      </w:r>
    </w:p>
    <w:p w:rsidR="00260126" w:rsidRPr="00490568" w:rsidRDefault="00490568" w:rsidP="00C55E54">
      <w:pPr>
        <w:spacing w:line="360" w:lineRule="auto"/>
        <w:ind w:firstLine="708"/>
        <w:rPr>
          <w:rFonts w:cs="Times New Roman"/>
          <w:b/>
        </w:rPr>
      </w:pPr>
      <w:r w:rsidRPr="00490568">
        <w:rPr>
          <w:rFonts w:cs="Times New Roman"/>
          <w:b/>
        </w:rPr>
        <w:t>Requisitos:</w:t>
      </w:r>
    </w:p>
    <w:p w:rsidR="00260126" w:rsidRDefault="00260126" w:rsidP="00C55E54">
      <w:pPr>
        <w:numPr>
          <w:ilvl w:val="0"/>
          <w:numId w:val="22"/>
        </w:numPr>
        <w:suppressAutoHyphens/>
        <w:autoSpaceDN w:val="0"/>
        <w:spacing w:line="240" w:lineRule="auto"/>
        <w:rPr>
          <w:rFonts w:cs="Times New Roman"/>
          <w:lang w:val="es-ES_tradnl"/>
        </w:rPr>
      </w:pPr>
      <w:r>
        <w:rPr>
          <w:rFonts w:cs="Times New Roman"/>
          <w:lang w:val="es-ES_tradnl"/>
        </w:rPr>
        <w:t>Debe haber ocupado el puesto de Sub-Director.</w:t>
      </w:r>
    </w:p>
    <w:p w:rsidR="00260126" w:rsidRDefault="00260126" w:rsidP="00C55E54">
      <w:pPr>
        <w:numPr>
          <w:ilvl w:val="0"/>
          <w:numId w:val="22"/>
        </w:numPr>
        <w:suppressAutoHyphens/>
        <w:autoSpaceDN w:val="0"/>
        <w:spacing w:line="240" w:lineRule="auto"/>
        <w:rPr>
          <w:rFonts w:cs="Times New Roman"/>
          <w:lang w:val="es-ES_tradnl"/>
        </w:rPr>
      </w:pPr>
      <w:r>
        <w:rPr>
          <w:rFonts w:cs="Times New Roman"/>
          <w:lang w:val="es-ES_tradnl"/>
        </w:rPr>
        <w:t>Ser de sexo femenino para proyectos del tipo A y masculino para proyectos de tipo B.</w:t>
      </w:r>
    </w:p>
    <w:p w:rsidR="00260126" w:rsidRDefault="00260126" w:rsidP="00C55E54">
      <w:pPr>
        <w:numPr>
          <w:ilvl w:val="0"/>
          <w:numId w:val="22"/>
        </w:numPr>
        <w:suppressAutoHyphens/>
        <w:autoSpaceDN w:val="0"/>
        <w:spacing w:line="240" w:lineRule="auto"/>
        <w:rPr>
          <w:rFonts w:cs="Times New Roman"/>
          <w:lang w:val="es-ES_tradnl"/>
        </w:rPr>
      </w:pPr>
      <w:r>
        <w:rPr>
          <w:rFonts w:cs="Times New Roman"/>
          <w:lang w:val="es-ES_tradnl"/>
        </w:rPr>
        <w:t xml:space="preserve">Tiene que tener capacidad de liderazgo. </w:t>
      </w:r>
    </w:p>
    <w:p w:rsidR="00260126" w:rsidRPr="00260126" w:rsidRDefault="00260126" w:rsidP="00C55E54">
      <w:pPr>
        <w:pStyle w:val="Prrafodelista"/>
        <w:numPr>
          <w:ilvl w:val="0"/>
          <w:numId w:val="22"/>
        </w:numPr>
        <w:spacing w:line="360" w:lineRule="auto"/>
        <w:rPr>
          <w:rFonts w:cs="Times New Roman"/>
          <w:lang w:val="es-ES_tradnl"/>
        </w:rPr>
      </w:pPr>
      <w:r w:rsidRPr="00260126">
        <w:rPr>
          <w:rFonts w:cs="Times New Roman"/>
          <w:lang w:val="es-ES_tradnl"/>
        </w:rPr>
        <w:t>Tiene que haber tenido muy buen desempeño en su puesto anterior.</w:t>
      </w:r>
    </w:p>
    <w:p w:rsidR="00260126" w:rsidRDefault="00260126" w:rsidP="00C55E54">
      <w:pPr>
        <w:suppressAutoHyphens/>
        <w:autoSpaceDN w:val="0"/>
        <w:spacing w:line="240" w:lineRule="auto"/>
        <w:rPr>
          <w:rFonts w:cs="Times New Roman"/>
          <w:lang w:val="es-ES_tradnl"/>
        </w:rPr>
      </w:pPr>
    </w:p>
    <w:p w:rsidR="00260126" w:rsidRPr="00260126" w:rsidRDefault="00260126" w:rsidP="00C55E54">
      <w:pPr>
        <w:suppressAutoHyphens/>
        <w:autoSpaceDN w:val="0"/>
        <w:spacing w:line="240" w:lineRule="auto"/>
        <w:rPr>
          <w:rFonts w:cs="Times New Roman"/>
          <w:lang w:val="es-ES_tradnl"/>
        </w:rPr>
      </w:pPr>
    </w:p>
    <w:p w:rsidR="00C55E54" w:rsidRDefault="00260126" w:rsidP="00C55E54">
      <w:pPr>
        <w:suppressAutoHyphens/>
        <w:autoSpaceDN w:val="0"/>
        <w:spacing w:line="240" w:lineRule="auto"/>
        <w:rPr>
          <w:rFonts w:cs="Times New Roman"/>
          <w:lang w:val="es-ES_tradnl"/>
        </w:rPr>
      </w:pPr>
      <w:r w:rsidRPr="00C55E54">
        <w:rPr>
          <w:rFonts w:cs="Times New Roman"/>
          <w:b/>
          <w:u w:val="single"/>
          <w:lang w:val="es-ES_tradnl"/>
        </w:rPr>
        <w:t>Subdirector:</w:t>
      </w:r>
      <w:r>
        <w:rPr>
          <w:rFonts w:cs="Times New Roman"/>
          <w:lang w:val="es-ES_tradnl"/>
        </w:rPr>
        <w:t xml:space="preserve"> Coordina el equipo de desarrollo. </w:t>
      </w:r>
    </w:p>
    <w:p w:rsidR="00490568" w:rsidRDefault="00490568" w:rsidP="00C55E54">
      <w:pPr>
        <w:suppressAutoHyphens/>
        <w:autoSpaceDN w:val="0"/>
        <w:spacing w:line="240" w:lineRule="auto"/>
        <w:rPr>
          <w:rFonts w:cs="Times New Roman"/>
          <w:lang w:val="es-ES_tradnl"/>
        </w:rPr>
      </w:pPr>
    </w:p>
    <w:p w:rsidR="00C55E54" w:rsidRDefault="00260126" w:rsidP="00C55E54">
      <w:pPr>
        <w:suppressAutoHyphens/>
        <w:autoSpaceDN w:val="0"/>
        <w:spacing w:line="240" w:lineRule="auto"/>
        <w:ind w:left="720"/>
        <w:rPr>
          <w:rFonts w:cs="Times New Roman"/>
          <w:lang w:val="es-ES_tradnl"/>
        </w:rPr>
      </w:pPr>
      <w:r w:rsidRPr="00C55E54">
        <w:rPr>
          <w:rFonts w:cs="Times New Roman"/>
          <w:b/>
          <w:lang w:val="es-ES_tradnl"/>
        </w:rPr>
        <w:t>Requisitos:</w:t>
      </w:r>
    </w:p>
    <w:p w:rsidR="00260126" w:rsidRDefault="00260126" w:rsidP="00C55E54">
      <w:pPr>
        <w:numPr>
          <w:ilvl w:val="0"/>
          <w:numId w:val="24"/>
        </w:numPr>
        <w:suppressAutoHyphens/>
        <w:autoSpaceDN w:val="0"/>
        <w:spacing w:line="240" w:lineRule="auto"/>
        <w:rPr>
          <w:rFonts w:cs="Times New Roman"/>
          <w:lang w:val="es-ES_tradnl"/>
        </w:rPr>
      </w:pPr>
      <w:r>
        <w:rPr>
          <w:rFonts w:cs="Times New Roman"/>
          <w:lang w:val="es-ES_tradnl"/>
        </w:rPr>
        <w:t>Haber sido parte de un equipo de desarrollo con experiencia.</w:t>
      </w:r>
    </w:p>
    <w:p w:rsidR="00260126" w:rsidRDefault="00260126" w:rsidP="00C55E54">
      <w:pPr>
        <w:numPr>
          <w:ilvl w:val="0"/>
          <w:numId w:val="24"/>
        </w:numPr>
        <w:suppressAutoHyphens/>
        <w:autoSpaceDN w:val="0"/>
        <w:spacing w:line="240" w:lineRule="auto"/>
        <w:rPr>
          <w:rFonts w:cs="Times New Roman"/>
          <w:lang w:val="es-ES_tradnl"/>
        </w:rPr>
      </w:pPr>
      <w:r>
        <w:rPr>
          <w:rFonts w:cs="Times New Roman"/>
          <w:lang w:val="es-ES_tradnl"/>
        </w:rPr>
        <w:t>Ser de sexo femenino para proyectos del tipo A y masculino para proyectos de tipo B.</w:t>
      </w:r>
    </w:p>
    <w:p w:rsidR="00260126" w:rsidRDefault="00260126" w:rsidP="00C55E54">
      <w:pPr>
        <w:numPr>
          <w:ilvl w:val="0"/>
          <w:numId w:val="22"/>
        </w:numPr>
        <w:suppressAutoHyphens/>
        <w:autoSpaceDN w:val="0"/>
        <w:spacing w:line="240" w:lineRule="auto"/>
        <w:rPr>
          <w:rFonts w:cs="Times New Roman"/>
          <w:lang w:val="es-ES_tradnl"/>
        </w:rPr>
      </w:pPr>
      <w:r>
        <w:rPr>
          <w:rFonts w:cs="Times New Roman"/>
          <w:lang w:val="es-ES_tradnl"/>
        </w:rPr>
        <w:t xml:space="preserve">Tiene que tener capacidad de liderazgo. </w:t>
      </w:r>
    </w:p>
    <w:p w:rsidR="00260126" w:rsidRPr="00260126" w:rsidRDefault="00260126" w:rsidP="00C55E54">
      <w:pPr>
        <w:numPr>
          <w:ilvl w:val="0"/>
          <w:numId w:val="22"/>
        </w:numPr>
        <w:suppressAutoHyphens/>
        <w:autoSpaceDN w:val="0"/>
        <w:spacing w:line="240" w:lineRule="auto"/>
        <w:rPr>
          <w:rFonts w:cs="Times New Roman"/>
          <w:lang w:val="es-ES_tradnl"/>
        </w:rPr>
      </w:pPr>
      <w:r>
        <w:rPr>
          <w:rFonts w:cs="Times New Roman"/>
          <w:lang w:val="es-ES_tradnl"/>
        </w:rPr>
        <w:t>Tiene que haber tenido muy buen desempeño en su puesto anterior.</w:t>
      </w:r>
    </w:p>
    <w:p w:rsidR="00260126" w:rsidRDefault="00260126" w:rsidP="00C55E54">
      <w:pPr>
        <w:suppressAutoHyphens/>
        <w:autoSpaceDN w:val="0"/>
        <w:spacing w:line="240" w:lineRule="auto"/>
        <w:ind w:left="720"/>
        <w:rPr>
          <w:rFonts w:cs="Times New Roman"/>
          <w:lang w:val="es-ES_tradnl"/>
        </w:rPr>
      </w:pPr>
    </w:p>
    <w:p w:rsidR="00260126" w:rsidRDefault="00260126" w:rsidP="00C55E54">
      <w:pPr>
        <w:spacing w:line="360" w:lineRule="auto"/>
        <w:rPr>
          <w:rFonts w:cs="Times New Roman"/>
        </w:rPr>
      </w:pPr>
      <w:r w:rsidRPr="00C55E54">
        <w:rPr>
          <w:rFonts w:cs="Times New Roman"/>
          <w:b/>
          <w:u w:val="single"/>
          <w:lang w:val="es-ES_tradnl"/>
        </w:rPr>
        <w:t>Jefa de Servicio:</w:t>
      </w:r>
      <w:r>
        <w:rPr>
          <w:rFonts w:cs="Times New Roman"/>
          <w:lang w:val="es-ES_tradnl"/>
        </w:rPr>
        <w:t xml:space="preserve"> </w:t>
      </w:r>
      <w:r>
        <w:rPr>
          <w:rFonts w:cs="Times New Roman"/>
        </w:rPr>
        <w:t>La Jefa de Servicio está a cargo de la coordinación de  los equipos de servicio con y sin experiencia.</w:t>
      </w:r>
    </w:p>
    <w:p w:rsidR="00260126" w:rsidRDefault="00260126" w:rsidP="00C55E54">
      <w:pPr>
        <w:spacing w:line="360" w:lineRule="auto"/>
        <w:ind w:firstLine="708"/>
        <w:rPr>
          <w:rFonts w:cs="Times New Roman"/>
        </w:rPr>
      </w:pPr>
      <w:r w:rsidRPr="00C55E54">
        <w:rPr>
          <w:rFonts w:cs="Times New Roman"/>
          <w:b/>
        </w:rPr>
        <w:t>Requisitos</w:t>
      </w:r>
      <w:r>
        <w:rPr>
          <w:rFonts w:cs="Times New Roman"/>
        </w:rPr>
        <w:t>:</w:t>
      </w:r>
    </w:p>
    <w:p w:rsidR="00260126" w:rsidRDefault="00260126" w:rsidP="00C55E54">
      <w:pPr>
        <w:numPr>
          <w:ilvl w:val="0"/>
          <w:numId w:val="25"/>
        </w:numPr>
        <w:suppressAutoHyphens/>
        <w:autoSpaceDN w:val="0"/>
        <w:spacing w:line="240" w:lineRule="auto"/>
        <w:rPr>
          <w:rFonts w:cs="Times New Roman"/>
          <w:lang w:val="es-ES_tradnl"/>
        </w:rPr>
      </w:pPr>
      <w:r>
        <w:rPr>
          <w:rFonts w:cs="Times New Roman"/>
          <w:lang w:val="es-ES_tradnl"/>
        </w:rPr>
        <w:t>Sexo femenino excluyente.</w:t>
      </w:r>
    </w:p>
    <w:p w:rsidR="00260126" w:rsidRDefault="00260126" w:rsidP="00C55E54">
      <w:pPr>
        <w:numPr>
          <w:ilvl w:val="0"/>
          <w:numId w:val="25"/>
        </w:numPr>
        <w:suppressAutoHyphens/>
        <w:autoSpaceDN w:val="0"/>
        <w:spacing w:line="240" w:lineRule="auto"/>
        <w:rPr>
          <w:rFonts w:cs="Times New Roman"/>
          <w:lang w:val="es-ES_tradnl"/>
        </w:rPr>
      </w:pPr>
      <w:r>
        <w:rPr>
          <w:rFonts w:cs="Times New Roman"/>
          <w:lang w:val="es-ES_tradnl"/>
        </w:rPr>
        <w:t xml:space="preserve">Debe haber sido </w:t>
      </w:r>
      <w:proofErr w:type="spellStart"/>
      <w:r>
        <w:rPr>
          <w:rFonts w:cs="Times New Roman"/>
          <w:lang w:val="es-ES_tradnl"/>
        </w:rPr>
        <w:t>Subjefa</w:t>
      </w:r>
      <w:proofErr w:type="spellEnd"/>
      <w:r>
        <w:rPr>
          <w:rFonts w:cs="Times New Roman"/>
          <w:lang w:val="es-ES_tradnl"/>
        </w:rPr>
        <w:t xml:space="preserve"> de Servicio.</w:t>
      </w:r>
    </w:p>
    <w:p w:rsidR="00260126" w:rsidRDefault="00260126" w:rsidP="00C55E54">
      <w:pPr>
        <w:numPr>
          <w:ilvl w:val="0"/>
          <w:numId w:val="22"/>
        </w:numPr>
        <w:suppressAutoHyphens/>
        <w:autoSpaceDN w:val="0"/>
        <w:spacing w:line="240" w:lineRule="auto"/>
        <w:rPr>
          <w:rFonts w:cs="Times New Roman"/>
          <w:lang w:val="es-ES_tradnl"/>
        </w:rPr>
      </w:pPr>
      <w:r>
        <w:rPr>
          <w:rFonts w:cs="Times New Roman"/>
          <w:lang w:val="es-ES_tradnl"/>
        </w:rPr>
        <w:t xml:space="preserve">Tiene que tener capacidad de liderazgo. </w:t>
      </w:r>
    </w:p>
    <w:p w:rsidR="00260126" w:rsidRPr="00260126" w:rsidRDefault="00260126" w:rsidP="00C55E54">
      <w:pPr>
        <w:pStyle w:val="Prrafodelista"/>
        <w:numPr>
          <w:ilvl w:val="0"/>
          <w:numId w:val="22"/>
        </w:numPr>
        <w:spacing w:line="360" w:lineRule="auto"/>
        <w:rPr>
          <w:rFonts w:cs="Times New Roman"/>
        </w:rPr>
      </w:pPr>
      <w:r w:rsidRPr="00260126">
        <w:rPr>
          <w:rFonts w:cs="Times New Roman"/>
          <w:lang w:val="es-ES_tradnl"/>
        </w:rPr>
        <w:t>Tiene que haber tenido muy buen desempeño en su puesto anterior.</w:t>
      </w:r>
    </w:p>
    <w:p w:rsidR="00260126" w:rsidRDefault="00260126" w:rsidP="00C55E54">
      <w:pPr>
        <w:suppressAutoHyphens/>
        <w:autoSpaceDN w:val="0"/>
        <w:spacing w:line="240" w:lineRule="auto"/>
        <w:ind w:left="720"/>
        <w:rPr>
          <w:rFonts w:cs="Times New Roman"/>
        </w:rPr>
      </w:pPr>
    </w:p>
    <w:p w:rsidR="00260126" w:rsidRDefault="00260126" w:rsidP="00C55E54">
      <w:pPr>
        <w:suppressAutoHyphens/>
        <w:autoSpaceDN w:val="0"/>
        <w:spacing w:line="240" w:lineRule="auto"/>
        <w:rPr>
          <w:rFonts w:cs="Times New Roman"/>
          <w:u w:val="single"/>
          <w:lang w:val="es-ES_tradnl"/>
        </w:rPr>
      </w:pPr>
      <w:proofErr w:type="spellStart"/>
      <w:r w:rsidRPr="00C55E54">
        <w:rPr>
          <w:rFonts w:cs="Times New Roman"/>
          <w:b/>
          <w:u w:val="single"/>
          <w:lang w:val="es-ES_tradnl"/>
        </w:rPr>
        <w:t>Subjefa</w:t>
      </w:r>
      <w:proofErr w:type="spellEnd"/>
      <w:r w:rsidRPr="00C55E54">
        <w:rPr>
          <w:rFonts w:cs="Times New Roman"/>
          <w:b/>
          <w:u w:val="single"/>
          <w:lang w:val="es-ES_tradnl"/>
        </w:rPr>
        <w:t xml:space="preserve"> de Servicio:</w:t>
      </w:r>
      <w:r w:rsidRPr="00C55E54">
        <w:rPr>
          <w:rFonts w:cs="Times New Roman"/>
          <w:u w:val="single"/>
          <w:lang w:val="es-ES_tradnl"/>
        </w:rPr>
        <w:t xml:space="preserve"> </w:t>
      </w:r>
    </w:p>
    <w:p w:rsidR="00C55E54" w:rsidRDefault="00C55E54" w:rsidP="00C55E54">
      <w:pPr>
        <w:suppressAutoHyphens/>
        <w:autoSpaceDN w:val="0"/>
        <w:spacing w:line="240" w:lineRule="auto"/>
        <w:rPr>
          <w:rFonts w:cs="Times New Roman"/>
          <w:u w:val="single"/>
          <w:lang w:val="es-ES_tradnl"/>
        </w:rPr>
      </w:pPr>
    </w:p>
    <w:p w:rsidR="00260126" w:rsidRDefault="00C55E54" w:rsidP="00490568">
      <w:pPr>
        <w:suppressAutoHyphens/>
        <w:autoSpaceDN w:val="0"/>
        <w:spacing w:line="240" w:lineRule="auto"/>
        <w:ind w:firstLine="720"/>
        <w:rPr>
          <w:rFonts w:cs="Times New Roman"/>
          <w:lang w:val="es-ES_tradnl"/>
        </w:rPr>
      </w:pPr>
      <w:r w:rsidRPr="00C55E54">
        <w:rPr>
          <w:rFonts w:cs="Times New Roman"/>
          <w:b/>
          <w:lang w:val="es-ES_tradnl"/>
        </w:rPr>
        <w:t>Requisitos:</w:t>
      </w:r>
    </w:p>
    <w:p w:rsidR="00260126" w:rsidRDefault="00260126" w:rsidP="00C55E54">
      <w:pPr>
        <w:numPr>
          <w:ilvl w:val="0"/>
          <w:numId w:val="25"/>
        </w:numPr>
        <w:suppressAutoHyphens/>
        <w:autoSpaceDN w:val="0"/>
        <w:spacing w:line="240" w:lineRule="auto"/>
        <w:rPr>
          <w:rFonts w:cs="Times New Roman"/>
          <w:lang w:val="es-ES_tradnl"/>
        </w:rPr>
      </w:pPr>
      <w:r>
        <w:rPr>
          <w:rFonts w:cs="Times New Roman"/>
          <w:lang w:val="es-ES_tradnl"/>
        </w:rPr>
        <w:t>Sexo femenino excluyente.</w:t>
      </w:r>
    </w:p>
    <w:p w:rsidR="00260126" w:rsidRDefault="00260126" w:rsidP="00C55E54">
      <w:pPr>
        <w:numPr>
          <w:ilvl w:val="0"/>
          <w:numId w:val="25"/>
        </w:numPr>
        <w:suppressAutoHyphens/>
        <w:autoSpaceDN w:val="0"/>
        <w:spacing w:line="240" w:lineRule="auto"/>
        <w:rPr>
          <w:rFonts w:cs="Times New Roman"/>
          <w:lang w:val="es-ES_tradnl"/>
        </w:rPr>
      </w:pPr>
      <w:r>
        <w:rPr>
          <w:rFonts w:cs="Times New Roman"/>
          <w:lang w:val="es-ES_tradnl"/>
        </w:rPr>
        <w:t>Debe haber sido parte de un equipo de Servicio.</w:t>
      </w:r>
    </w:p>
    <w:p w:rsidR="00260126" w:rsidRDefault="00260126" w:rsidP="00C55E54">
      <w:pPr>
        <w:numPr>
          <w:ilvl w:val="0"/>
          <w:numId w:val="25"/>
        </w:numPr>
        <w:suppressAutoHyphens/>
        <w:autoSpaceDN w:val="0"/>
        <w:spacing w:line="240" w:lineRule="auto"/>
        <w:rPr>
          <w:rFonts w:cs="Times New Roman"/>
          <w:lang w:val="es-ES_tradnl"/>
        </w:rPr>
      </w:pPr>
      <w:r>
        <w:rPr>
          <w:rFonts w:cs="Times New Roman"/>
          <w:lang w:val="es-ES_tradnl"/>
        </w:rPr>
        <w:t>Capacidad de liderazgo.</w:t>
      </w:r>
    </w:p>
    <w:p w:rsidR="00260126" w:rsidRDefault="00260126" w:rsidP="00C55E54">
      <w:pPr>
        <w:numPr>
          <w:ilvl w:val="0"/>
          <w:numId w:val="25"/>
        </w:numPr>
        <w:suppressAutoHyphens/>
        <w:autoSpaceDN w:val="0"/>
        <w:spacing w:line="240" w:lineRule="auto"/>
        <w:rPr>
          <w:rFonts w:cs="Times New Roman"/>
          <w:lang w:val="es-ES_tradnl"/>
        </w:rPr>
      </w:pPr>
      <w:r>
        <w:rPr>
          <w:rFonts w:cs="Times New Roman"/>
          <w:lang w:val="es-ES_tradnl"/>
        </w:rPr>
        <w:t>Debe haber sido parte de un equipo de Servicio, priorizando si lo fue de un equipo con experiencia.</w:t>
      </w:r>
    </w:p>
    <w:p w:rsidR="00260126" w:rsidRDefault="00260126" w:rsidP="00C55E54">
      <w:pPr>
        <w:pStyle w:val="Prrafodelista"/>
        <w:numPr>
          <w:ilvl w:val="0"/>
          <w:numId w:val="25"/>
        </w:numPr>
        <w:suppressAutoHyphens/>
        <w:autoSpaceDN w:val="0"/>
        <w:spacing w:line="240" w:lineRule="auto"/>
        <w:rPr>
          <w:rFonts w:cs="Times New Roman"/>
          <w:lang w:val="es-ES_tradnl"/>
        </w:rPr>
      </w:pPr>
      <w:r w:rsidRPr="00260126">
        <w:rPr>
          <w:rFonts w:cs="Times New Roman"/>
          <w:lang w:val="es-ES_tradnl"/>
        </w:rPr>
        <w:t>Tiene que haber tenido muy buen desempeño en su puesto anterior.</w:t>
      </w:r>
    </w:p>
    <w:p w:rsidR="00C55E54" w:rsidRDefault="00C55E54" w:rsidP="00C55E54">
      <w:pPr>
        <w:suppressAutoHyphens/>
        <w:autoSpaceDN w:val="0"/>
        <w:spacing w:line="240" w:lineRule="auto"/>
        <w:rPr>
          <w:rFonts w:cs="Times New Roman"/>
          <w:lang w:val="es-ES_tradnl"/>
        </w:rPr>
      </w:pPr>
    </w:p>
    <w:p w:rsidR="00C55E54" w:rsidRDefault="00C55E54" w:rsidP="00C55E54">
      <w:pPr>
        <w:suppressAutoHyphens/>
        <w:autoSpaceDN w:val="0"/>
        <w:spacing w:line="240" w:lineRule="auto"/>
        <w:rPr>
          <w:rFonts w:cs="Times New Roman"/>
          <w:lang w:val="es-ES_tradnl"/>
        </w:rPr>
      </w:pPr>
    </w:p>
    <w:p w:rsidR="00C55E54" w:rsidRPr="00C55E54" w:rsidRDefault="00C55E54" w:rsidP="00C55E54">
      <w:pPr>
        <w:suppressAutoHyphens/>
        <w:autoSpaceDN w:val="0"/>
        <w:spacing w:line="240" w:lineRule="auto"/>
        <w:rPr>
          <w:rFonts w:cs="Times New Roman"/>
          <w:lang w:val="es-ES_tradnl"/>
        </w:rPr>
      </w:pPr>
    </w:p>
    <w:p w:rsidR="00260126" w:rsidRDefault="00260126" w:rsidP="00C55E54">
      <w:pPr>
        <w:suppressAutoHyphens/>
        <w:autoSpaceDN w:val="0"/>
        <w:spacing w:line="240" w:lineRule="auto"/>
        <w:rPr>
          <w:rFonts w:cs="Times New Roman"/>
          <w:lang w:val="es-ES_tradnl"/>
        </w:rPr>
      </w:pPr>
    </w:p>
    <w:p w:rsidR="00260126" w:rsidRDefault="00260126" w:rsidP="00C55E54">
      <w:pPr>
        <w:spacing w:line="360" w:lineRule="auto"/>
        <w:rPr>
          <w:rFonts w:cs="Times New Roman"/>
          <w:lang w:val="es-ES_tradnl"/>
        </w:rPr>
      </w:pPr>
      <w:r w:rsidRPr="00C55E54">
        <w:rPr>
          <w:rFonts w:cs="Times New Roman"/>
          <w:b/>
          <w:u w:val="single"/>
          <w:lang w:val="es-ES_tradnl"/>
        </w:rPr>
        <w:t xml:space="preserve">Equipo de Servicio con experiencia: </w:t>
      </w:r>
      <w:r>
        <w:rPr>
          <w:rFonts w:cs="Times New Roman"/>
          <w:lang w:val="es-ES_tradnl"/>
        </w:rPr>
        <w:t>El equipo de servicio es el encargado de brindar el soporte técnico a la organización.</w:t>
      </w:r>
    </w:p>
    <w:p w:rsidR="00260126" w:rsidRDefault="00260126" w:rsidP="00C55E54">
      <w:pPr>
        <w:spacing w:line="360" w:lineRule="auto"/>
        <w:ind w:firstLine="708"/>
        <w:rPr>
          <w:rFonts w:cs="Times New Roman"/>
          <w:lang w:val="es-ES_tradnl"/>
        </w:rPr>
      </w:pPr>
      <w:r w:rsidRPr="00C55E54">
        <w:rPr>
          <w:rFonts w:cs="Times New Roman"/>
          <w:b/>
          <w:lang w:val="es-ES_tradnl"/>
        </w:rPr>
        <w:t>Requisitos</w:t>
      </w:r>
      <w:r>
        <w:rPr>
          <w:rFonts w:cs="Times New Roman"/>
          <w:lang w:val="es-ES_tradnl"/>
        </w:rPr>
        <w:t>:</w:t>
      </w:r>
    </w:p>
    <w:p w:rsidR="00260126" w:rsidRDefault="00260126" w:rsidP="00C55E54">
      <w:pPr>
        <w:numPr>
          <w:ilvl w:val="0"/>
          <w:numId w:val="25"/>
        </w:numPr>
        <w:suppressAutoHyphens/>
        <w:autoSpaceDN w:val="0"/>
        <w:spacing w:line="240" w:lineRule="auto"/>
        <w:rPr>
          <w:rFonts w:cs="Times New Roman"/>
          <w:lang w:val="es-ES_tradnl"/>
        </w:rPr>
      </w:pPr>
      <w:r>
        <w:rPr>
          <w:rFonts w:cs="Times New Roman"/>
          <w:lang w:val="es-ES_tradnl"/>
        </w:rPr>
        <w:t>Debe haber formado parte del equipo de Servicio sin experiencia por lo menos una vez.</w:t>
      </w:r>
    </w:p>
    <w:p w:rsidR="00C55E54" w:rsidRDefault="00C55E54" w:rsidP="00C55E54">
      <w:pPr>
        <w:spacing w:line="360" w:lineRule="auto"/>
        <w:rPr>
          <w:rFonts w:cs="Times New Roman"/>
          <w:b/>
          <w:u w:val="single"/>
          <w:lang w:val="es-ES_tradnl"/>
        </w:rPr>
      </w:pPr>
    </w:p>
    <w:p w:rsidR="00260126" w:rsidRDefault="009122BD" w:rsidP="00C55E54">
      <w:pPr>
        <w:spacing w:line="360" w:lineRule="auto"/>
        <w:rPr>
          <w:rFonts w:cs="Times New Roman"/>
          <w:lang w:val="es-ES_tradnl"/>
        </w:rPr>
      </w:pPr>
      <w:r w:rsidRPr="00C55E54">
        <w:rPr>
          <w:rFonts w:cs="Times New Roman"/>
          <w:b/>
          <w:u w:val="single"/>
          <w:lang w:val="es-ES_tradnl"/>
        </w:rPr>
        <w:t>Equipo de Servicio sin experiencia:</w:t>
      </w:r>
      <w:r>
        <w:rPr>
          <w:rFonts w:cs="Times New Roman"/>
          <w:lang w:val="es-ES_tradnl"/>
        </w:rPr>
        <w:t xml:space="preserve"> </w:t>
      </w:r>
      <w:r w:rsidR="00ED0407">
        <w:rPr>
          <w:rFonts w:cs="Times New Roman"/>
          <w:lang w:val="es-ES_tradnl"/>
        </w:rPr>
        <w:t xml:space="preserve">Este  puesto es similar al anterior pero no es excluyente tener experiencia en algún equipo de Servicio. </w:t>
      </w:r>
    </w:p>
    <w:p w:rsidR="00C55E54" w:rsidRDefault="00C55E54" w:rsidP="00C55E54">
      <w:pPr>
        <w:spacing w:line="360" w:lineRule="auto"/>
        <w:rPr>
          <w:rFonts w:cs="Times New Roman"/>
          <w:lang w:val="es-ES_tradnl"/>
        </w:rPr>
      </w:pPr>
    </w:p>
    <w:p w:rsidR="00C55E54" w:rsidRDefault="00C55E54" w:rsidP="00C55E54">
      <w:pPr>
        <w:spacing w:line="360" w:lineRule="auto"/>
        <w:rPr>
          <w:rFonts w:cs="Times New Roman"/>
          <w:lang w:val="es-ES_tradnl"/>
        </w:rPr>
      </w:pPr>
      <w:r w:rsidRPr="00C55E54">
        <w:rPr>
          <w:rFonts w:cs="Times New Roman"/>
          <w:b/>
          <w:u w:val="single"/>
          <w:lang w:val="es-ES_tradnl"/>
        </w:rPr>
        <w:t>Jefe de Mantenimiento:</w:t>
      </w:r>
      <w:r>
        <w:rPr>
          <w:rFonts w:cs="Times New Roman"/>
          <w:lang w:val="es-ES_tradnl"/>
        </w:rPr>
        <w:t xml:space="preserve"> El Jefe de Mantenimiento está a cargo de la coordinación de los equipos de mantenimiento con y sin experiencia.</w:t>
      </w:r>
    </w:p>
    <w:p w:rsidR="00C55E54" w:rsidRDefault="00C55E54" w:rsidP="00C55E54">
      <w:pPr>
        <w:spacing w:line="360" w:lineRule="auto"/>
        <w:ind w:firstLine="708"/>
        <w:rPr>
          <w:rFonts w:cs="Times New Roman"/>
          <w:lang w:val="es-ES_tradnl"/>
        </w:rPr>
      </w:pPr>
      <w:r w:rsidRPr="00C55E54">
        <w:rPr>
          <w:rFonts w:cs="Times New Roman"/>
          <w:b/>
          <w:lang w:val="es-ES_tradnl"/>
        </w:rPr>
        <w:t>Requisitos</w:t>
      </w:r>
      <w:r>
        <w:rPr>
          <w:rFonts w:cs="Times New Roman"/>
          <w:lang w:val="es-ES_tradnl"/>
        </w:rPr>
        <w:t>:</w:t>
      </w:r>
    </w:p>
    <w:p w:rsidR="00C55E54" w:rsidRDefault="00C55E54" w:rsidP="00C55E54">
      <w:pPr>
        <w:numPr>
          <w:ilvl w:val="0"/>
          <w:numId w:val="25"/>
        </w:numPr>
        <w:suppressAutoHyphens/>
        <w:autoSpaceDN w:val="0"/>
        <w:spacing w:line="240" w:lineRule="auto"/>
        <w:rPr>
          <w:rFonts w:cs="Times New Roman"/>
          <w:lang w:val="es-ES_tradnl"/>
        </w:rPr>
      </w:pPr>
      <w:r>
        <w:rPr>
          <w:rFonts w:cs="Times New Roman"/>
          <w:lang w:val="es-ES_tradnl"/>
        </w:rPr>
        <w:t>Sexo masculino excluyente.</w:t>
      </w:r>
    </w:p>
    <w:p w:rsidR="00C55E54" w:rsidRDefault="00C55E54" w:rsidP="00C55E54">
      <w:pPr>
        <w:numPr>
          <w:ilvl w:val="0"/>
          <w:numId w:val="25"/>
        </w:numPr>
        <w:suppressAutoHyphens/>
        <w:autoSpaceDN w:val="0"/>
        <w:spacing w:line="240" w:lineRule="auto"/>
        <w:rPr>
          <w:rFonts w:cs="Times New Roman"/>
          <w:lang w:val="es-ES_tradnl"/>
        </w:rPr>
      </w:pPr>
      <w:r>
        <w:rPr>
          <w:rFonts w:cs="Times New Roman"/>
          <w:lang w:val="es-ES_tradnl"/>
        </w:rPr>
        <w:t>Debe haber sido parte de un equipo de mantenimiento, priorizando si lo fue de un equipo con experiencia.</w:t>
      </w:r>
    </w:p>
    <w:p w:rsidR="00260126" w:rsidRDefault="00C55E54" w:rsidP="00C55E54">
      <w:pPr>
        <w:numPr>
          <w:ilvl w:val="0"/>
          <w:numId w:val="22"/>
        </w:numPr>
        <w:suppressAutoHyphens/>
        <w:autoSpaceDN w:val="0"/>
        <w:spacing w:line="240" w:lineRule="auto"/>
        <w:rPr>
          <w:rFonts w:cs="Times New Roman"/>
          <w:lang w:val="es-ES_tradnl"/>
        </w:rPr>
      </w:pPr>
      <w:r>
        <w:rPr>
          <w:rFonts w:cs="Times New Roman"/>
          <w:lang w:val="es-ES_tradnl"/>
        </w:rPr>
        <w:t xml:space="preserve">Tiene que tener capacidad de liderazgo. </w:t>
      </w:r>
    </w:p>
    <w:p w:rsidR="00C55E54" w:rsidRPr="00C55E54" w:rsidRDefault="00C55E54" w:rsidP="00C55E54">
      <w:pPr>
        <w:pStyle w:val="Prrafodelista"/>
        <w:numPr>
          <w:ilvl w:val="0"/>
          <w:numId w:val="22"/>
        </w:numPr>
        <w:spacing w:line="360" w:lineRule="auto"/>
        <w:rPr>
          <w:rFonts w:cs="Times New Roman"/>
          <w:lang w:val="es-ES_tradnl"/>
        </w:rPr>
      </w:pPr>
      <w:r w:rsidRPr="00C55E54">
        <w:rPr>
          <w:rFonts w:cs="Times New Roman"/>
          <w:lang w:val="es-ES_tradnl"/>
        </w:rPr>
        <w:t>Tiene que haber tenido muy buen desempeño en su puesto anterior.</w:t>
      </w:r>
    </w:p>
    <w:p w:rsidR="00C55E54" w:rsidRDefault="00C55E54" w:rsidP="00C55E54">
      <w:pPr>
        <w:spacing w:line="360" w:lineRule="auto"/>
        <w:rPr>
          <w:rFonts w:cs="Times New Roman"/>
          <w:lang w:val="es-ES_tradnl"/>
        </w:rPr>
      </w:pPr>
    </w:p>
    <w:p w:rsidR="00C55E54" w:rsidRDefault="00C55E54" w:rsidP="00C55E54">
      <w:pPr>
        <w:spacing w:line="360" w:lineRule="auto"/>
        <w:rPr>
          <w:rFonts w:cs="Times New Roman"/>
          <w:lang w:val="es-ES_tradnl"/>
        </w:rPr>
      </w:pPr>
      <w:r w:rsidRPr="00C55E54">
        <w:rPr>
          <w:rFonts w:cs="Times New Roman"/>
          <w:b/>
          <w:u w:val="single"/>
          <w:lang w:val="es-ES_tradnl"/>
        </w:rPr>
        <w:t>Equipo de Mantenimiento con experiencia:</w:t>
      </w:r>
      <w:r>
        <w:rPr>
          <w:rFonts w:cs="Times New Roman"/>
          <w:lang w:val="es-ES_tradnl"/>
        </w:rPr>
        <w:t xml:space="preserve"> El equipo de mantenimiento es la conexión de la organización con el exterior, aprovisionamiento de materiales, etc.</w:t>
      </w:r>
    </w:p>
    <w:p w:rsidR="00C55E54" w:rsidRDefault="00C55E54" w:rsidP="00C55E54">
      <w:pPr>
        <w:spacing w:line="360" w:lineRule="auto"/>
        <w:ind w:firstLine="708"/>
        <w:rPr>
          <w:rFonts w:cs="Times New Roman"/>
          <w:lang w:val="es-ES_tradnl"/>
        </w:rPr>
      </w:pPr>
      <w:r w:rsidRPr="00C55E54">
        <w:rPr>
          <w:rFonts w:cs="Times New Roman"/>
          <w:b/>
          <w:lang w:val="es-ES_tradnl"/>
        </w:rPr>
        <w:t>Requisitos</w:t>
      </w:r>
      <w:r>
        <w:rPr>
          <w:rFonts w:cs="Times New Roman"/>
          <w:lang w:val="es-ES_tradnl"/>
        </w:rPr>
        <w:t>:</w:t>
      </w:r>
    </w:p>
    <w:p w:rsidR="00C55E54" w:rsidRDefault="00C55E54" w:rsidP="00C55E54">
      <w:pPr>
        <w:numPr>
          <w:ilvl w:val="0"/>
          <w:numId w:val="25"/>
        </w:numPr>
        <w:suppressAutoHyphens/>
        <w:autoSpaceDN w:val="0"/>
        <w:spacing w:line="240" w:lineRule="auto"/>
        <w:rPr>
          <w:rFonts w:cs="Times New Roman"/>
          <w:lang w:val="es-ES_tradnl"/>
        </w:rPr>
      </w:pPr>
      <w:r>
        <w:rPr>
          <w:rFonts w:cs="Times New Roman"/>
          <w:lang w:val="es-ES_tradnl"/>
        </w:rPr>
        <w:t>Sexo masculino excluyente.</w:t>
      </w:r>
    </w:p>
    <w:p w:rsidR="00C55E54" w:rsidRDefault="00C55E54" w:rsidP="00C55E54">
      <w:pPr>
        <w:numPr>
          <w:ilvl w:val="0"/>
          <w:numId w:val="25"/>
        </w:numPr>
        <w:suppressAutoHyphens/>
        <w:autoSpaceDN w:val="0"/>
        <w:spacing w:line="240" w:lineRule="auto"/>
        <w:rPr>
          <w:rFonts w:cs="Times New Roman"/>
          <w:lang w:val="es-ES_tradnl"/>
        </w:rPr>
      </w:pPr>
      <w:r>
        <w:rPr>
          <w:rFonts w:cs="Times New Roman"/>
          <w:lang w:val="es-ES_tradnl"/>
        </w:rPr>
        <w:t>Debe haber formado parte del equipo de Mantenimiento sin experiencia por lo menos una vez.</w:t>
      </w:r>
    </w:p>
    <w:p w:rsidR="00C55E54" w:rsidRDefault="00C55E54" w:rsidP="00C55E54">
      <w:pPr>
        <w:spacing w:line="360" w:lineRule="auto"/>
        <w:rPr>
          <w:rFonts w:cs="Times New Roman"/>
          <w:lang w:val="es-ES_tradnl"/>
        </w:rPr>
      </w:pPr>
    </w:p>
    <w:p w:rsidR="00C55E54" w:rsidRDefault="00C55E54" w:rsidP="00C55E54">
      <w:pPr>
        <w:spacing w:line="360" w:lineRule="auto"/>
        <w:rPr>
          <w:rFonts w:cs="Times New Roman"/>
          <w:lang w:val="es-ES_tradnl"/>
        </w:rPr>
      </w:pPr>
      <w:r w:rsidRPr="00C55E54">
        <w:rPr>
          <w:rFonts w:cs="Times New Roman"/>
          <w:b/>
          <w:u w:val="single"/>
          <w:lang w:val="es-ES_tradnl"/>
        </w:rPr>
        <w:t>Equipo de Mantenimiento sin experiencia:</w:t>
      </w:r>
      <w:r>
        <w:rPr>
          <w:rFonts w:cs="Times New Roman"/>
          <w:b/>
          <w:lang w:val="es-ES_tradnl"/>
        </w:rPr>
        <w:t xml:space="preserve"> </w:t>
      </w:r>
      <w:r>
        <w:rPr>
          <w:rFonts w:cs="Times New Roman"/>
          <w:lang w:val="es-ES_tradnl"/>
        </w:rPr>
        <w:t xml:space="preserve">Este  puesto similar al anterior sólo pero no es excluyente tener experiencia en algún equipo de Mantenimiento. </w:t>
      </w:r>
    </w:p>
    <w:p w:rsidR="00C55E54" w:rsidRDefault="00C55E54" w:rsidP="00C55E54">
      <w:pPr>
        <w:spacing w:line="360" w:lineRule="auto"/>
        <w:rPr>
          <w:rFonts w:cs="Times New Roman"/>
          <w:b/>
          <w:lang w:val="es-ES_tradnl"/>
        </w:rPr>
      </w:pPr>
    </w:p>
    <w:p w:rsidR="00C55E54" w:rsidRDefault="00C55E54" w:rsidP="00C55E54">
      <w:pPr>
        <w:spacing w:line="360" w:lineRule="auto"/>
        <w:rPr>
          <w:rFonts w:cs="Times New Roman"/>
          <w:lang w:val="es-ES_tradnl"/>
        </w:rPr>
      </w:pPr>
      <w:r w:rsidRPr="00C55E54">
        <w:rPr>
          <w:rFonts w:cs="Times New Roman"/>
          <w:b/>
          <w:u w:val="single"/>
          <w:lang w:val="es-ES_tradnl"/>
        </w:rPr>
        <w:t>Equipo de Desarrollo con experiencia:</w:t>
      </w:r>
      <w:r>
        <w:rPr>
          <w:rFonts w:cs="Times New Roman"/>
          <w:b/>
          <w:lang w:val="es-ES_tradnl"/>
        </w:rPr>
        <w:t xml:space="preserve"> </w:t>
      </w:r>
      <w:r>
        <w:rPr>
          <w:rFonts w:cs="Times New Roman"/>
          <w:lang w:val="es-ES_tradnl"/>
        </w:rPr>
        <w:t>Este equipo está a cargo de la coordinación de grupos de empleados dentro de la organización y del dictado de cursos de capacitación a los mismos.</w:t>
      </w:r>
    </w:p>
    <w:p w:rsidR="00C55E54" w:rsidRDefault="00C55E54" w:rsidP="00C55E54">
      <w:pPr>
        <w:spacing w:line="360" w:lineRule="auto"/>
        <w:ind w:firstLine="708"/>
        <w:rPr>
          <w:rFonts w:cs="Times New Roman"/>
          <w:lang w:val="es-ES_tradnl"/>
        </w:rPr>
      </w:pPr>
      <w:r w:rsidRPr="00C55E54">
        <w:rPr>
          <w:rFonts w:cs="Times New Roman"/>
          <w:b/>
          <w:lang w:val="es-ES_tradnl"/>
        </w:rPr>
        <w:t>Requisitos</w:t>
      </w:r>
      <w:r>
        <w:rPr>
          <w:rFonts w:cs="Times New Roman"/>
          <w:lang w:val="es-ES_tradnl"/>
        </w:rPr>
        <w:t>:</w:t>
      </w:r>
    </w:p>
    <w:p w:rsidR="00C55E54" w:rsidRDefault="00C55E54" w:rsidP="00C55E54">
      <w:pPr>
        <w:numPr>
          <w:ilvl w:val="0"/>
          <w:numId w:val="25"/>
        </w:numPr>
        <w:suppressAutoHyphens/>
        <w:autoSpaceDN w:val="0"/>
        <w:spacing w:line="240" w:lineRule="auto"/>
        <w:rPr>
          <w:rFonts w:cs="Times New Roman"/>
          <w:lang w:val="es-ES_tradnl"/>
        </w:rPr>
      </w:pPr>
      <w:r>
        <w:rPr>
          <w:rFonts w:cs="Times New Roman"/>
          <w:lang w:val="es-ES_tradnl"/>
        </w:rPr>
        <w:t>Debe haber sido parte de un equipo de Desarrollo sin experiencia.</w:t>
      </w:r>
    </w:p>
    <w:p w:rsidR="00C55E54" w:rsidRDefault="00C55E54" w:rsidP="00C55E54">
      <w:pPr>
        <w:spacing w:line="360" w:lineRule="auto"/>
        <w:rPr>
          <w:rFonts w:cs="Times New Roman"/>
          <w:lang w:val="es-ES_tradnl"/>
        </w:rPr>
      </w:pPr>
    </w:p>
    <w:p w:rsidR="00F3217C" w:rsidRDefault="00C55E54" w:rsidP="00C55E54">
      <w:pPr>
        <w:spacing w:line="360" w:lineRule="auto"/>
        <w:rPr>
          <w:rFonts w:cs="Times New Roman"/>
          <w:lang w:val="es-ES_tradnl"/>
        </w:rPr>
      </w:pPr>
      <w:r w:rsidRPr="00C55E54">
        <w:rPr>
          <w:rFonts w:cs="Times New Roman"/>
          <w:b/>
          <w:u w:val="single"/>
          <w:lang w:val="es-ES_tradnl"/>
        </w:rPr>
        <w:t>Equipo de Desarrollo sin experiencia:</w:t>
      </w:r>
      <w:r>
        <w:rPr>
          <w:rFonts w:cs="Times New Roman"/>
          <w:lang w:val="es-ES_tradnl"/>
        </w:rPr>
        <w:t xml:space="preserve"> Este  puesto es similar al anterior pero no es excluyente tener experiencia en algún equipo de Desarrollo.</w:t>
      </w:r>
    </w:p>
    <w:p w:rsidR="00F3217C" w:rsidRDefault="00F3217C" w:rsidP="00F3217C">
      <w:pPr>
        <w:rPr>
          <w:lang w:val="es-ES_tradnl"/>
        </w:rPr>
      </w:pPr>
      <w:r>
        <w:rPr>
          <w:lang w:val="es-ES_tradnl"/>
        </w:rPr>
        <w:br w:type="page"/>
      </w:r>
    </w:p>
    <w:p w:rsidR="00F3217C" w:rsidRDefault="00F3217C" w:rsidP="00F3217C">
      <w:pPr>
        <w:pStyle w:val="Ttulo1"/>
        <w:contextualSpacing w:val="0"/>
      </w:pPr>
      <w:r w:rsidRPr="00A04B4E">
        <w:lastRenderedPageBreak/>
        <w:t>Frecuencia de Términos</w:t>
      </w:r>
    </w:p>
    <w:p w:rsidR="00F3217C" w:rsidRPr="00A04B4E" w:rsidRDefault="00F3217C" w:rsidP="00F3217C"/>
    <w:tbl>
      <w:tblPr>
        <w:tblStyle w:val="Tablaconcuadrcula"/>
        <w:tblW w:w="0" w:type="auto"/>
        <w:jc w:val="center"/>
        <w:tblLook w:val="04A0" w:firstRow="1" w:lastRow="0" w:firstColumn="1" w:lastColumn="0" w:noHBand="0" w:noVBand="1"/>
      </w:tblPr>
      <w:tblGrid>
        <w:gridCol w:w="4584"/>
        <w:gridCol w:w="1501"/>
      </w:tblGrid>
      <w:tr w:rsidR="00F3217C" w:rsidRPr="000279D6" w:rsidTr="00E878D3">
        <w:trPr>
          <w:trHeight w:val="416"/>
          <w:jc w:val="center"/>
        </w:trPr>
        <w:tc>
          <w:tcPr>
            <w:tcW w:w="4584" w:type="dxa"/>
            <w:shd w:val="clear" w:color="auto" w:fill="D9D9D9" w:themeFill="background1" w:themeFillShade="D9"/>
          </w:tcPr>
          <w:p w:rsidR="00F3217C" w:rsidRPr="000279D6" w:rsidRDefault="00F3217C" w:rsidP="00E878D3">
            <w:pPr>
              <w:spacing w:before="240" w:line="360" w:lineRule="auto"/>
              <w:jc w:val="center"/>
              <w:rPr>
                <w:rFonts w:ascii="Arial" w:hAnsi="Arial" w:cs="Arial"/>
                <w:b/>
                <w:lang w:val="es-ES_tradnl"/>
              </w:rPr>
            </w:pPr>
            <w:r w:rsidRPr="000279D6">
              <w:rPr>
                <w:rFonts w:ascii="Arial" w:hAnsi="Arial" w:cs="Arial"/>
                <w:b/>
                <w:lang w:val="es-ES_tradnl"/>
              </w:rPr>
              <w:t>Término</w:t>
            </w:r>
          </w:p>
        </w:tc>
        <w:tc>
          <w:tcPr>
            <w:tcW w:w="1501" w:type="dxa"/>
            <w:shd w:val="clear" w:color="auto" w:fill="D9D9D9" w:themeFill="background1" w:themeFillShade="D9"/>
          </w:tcPr>
          <w:p w:rsidR="00F3217C" w:rsidRPr="004D23A3" w:rsidRDefault="00F3217C" w:rsidP="00E878D3">
            <w:pPr>
              <w:spacing w:before="240" w:line="360" w:lineRule="auto"/>
              <w:jc w:val="center"/>
              <w:rPr>
                <w:rFonts w:ascii="Arial" w:hAnsi="Arial" w:cs="Arial"/>
                <w:b/>
                <w:lang w:val="es-ES_tradnl"/>
              </w:rPr>
            </w:pPr>
            <w:r w:rsidRPr="004D23A3">
              <w:rPr>
                <w:rFonts w:ascii="Arial" w:hAnsi="Arial" w:cs="Arial"/>
                <w:b/>
                <w:lang w:val="es-ES_tradnl"/>
              </w:rPr>
              <w:t>Frecuencia</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Edad</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11</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Habilitado</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11</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 xml:space="preserve">Equipo de Servicio </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5</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 xml:space="preserve">Equipo de Mantenimiento </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5</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Liderazgo</w:t>
            </w:r>
            <w:bookmarkStart w:id="12" w:name="_GoBack"/>
            <w:bookmarkEnd w:id="12"/>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5</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Desempeño</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5</w:t>
            </w:r>
          </w:p>
        </w:tc>
      </w:tr>
      <w:tr w:rsidR="0029233E" w:rsidRPr="000279D6" w:rsidTr="00DF0272">
        <w:trPr>
          <w:trHeight w:val="127"/>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Equipo de Desarrollo</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4</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Hombre</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4</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Subdirector</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2</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proofErr w:type="spellStart"/>
            <w:r>
              <w:rPr>
                <w:rFonts w:ascii="Arial" w:hAnsi="Arial" w:cs="Arial"/>
                <w:lang w:val="es-ES_tradnl"/>
              </w:rPr>
              <w:t>Subjefa</w:t>
            </w:r>
            <w:proofErr w:type="spellEnd"/>
            <w:r>
              <w:rPr>
                <w:rFonts w:ascii="Arial" w:hAnsi="Arial" w:cs="Arial"/>
                <w:lang w:val="es-ES_tradnl"/>
              </w:rPr>
              <w:t xml:space="preserve"> de Servicio</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2</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Equipo de Servicio con Experiencia</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2</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Equipo de Servicio sin Experiencia</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2</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Equipo de Mantenimiento con Experiencia</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2</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Equipo de Mantenimiento sin Experiencia</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2</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Equipo de Desarrollo con Experiencia</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2</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Equipo de Desarrollo sin Experiencia</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2</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Mujer</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2</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Jefa de Servicio</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1</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Jefe de Mantenimiento</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1</w:t>
            </w:r>
          </w:p>
        </w:tc>
      </w:tr>
      <w:tr w:rsidR="0029233E" w:rsidRPr="000279D6" w:rsidTr="00DF0272">
        <w:trPr>
          <w:jc w:val="center"/>
        </w:trPr>
        <w:tc>
          <w:tcPr>
            <w:tcW w:w="4584" w:type="dxa"/>
            <w:vAlign w:val="center"/>
          </w:tcPr>
          <w:p w:rsidR="0029233E" w:rsidRDefault="0029233E" w:rsidP="006803B9">
            <w:pPr>
              <w:spacing w:line="360" w:lineRule="auto"/>
              <w:jc w:val="center"/>
              <w:rPr>
                <w:rFonts w:ascii="Arial" w:hAnsi="Arial" w:cs="Arial"/>
              </w:rPr>
            </w:pPr>
            <w:r>
              <w:rPr>
                <w:rFonts w:ascii="Arial" w:hAnsi="Arial" w:cs="Arial"/>
                <w:lang w:val="es-ES_tradnl"/>
              </w:rPr>
              <w:t>Director</w:t>
            </w:r>
          </w:p>
        </w:tc>
        <w:tc>
          <w:tcPr>
            <w:tcW w:w="1501" w:type="dxa"/>
            <w:vAlign w:val="center"/>
          </w:tcPr>
          <w:p w:rsidR="0029233E" w:rsidRDefault="0029233E" w:rsidP="006803B9">
            <w:pPr>
              <w:spacing w:line="360" w:lineRule="auto"/>
              <w:jc w:val="center"/>
              <w:rPr>
                <w:rFonts w:ascii="Arial" w:hAnsi="Arial" w:cs="Arial"/>
              </w:rPr>
            </w:pPr>
            <w:r>
              <w:rPr>
                <w:rFonts w:ascii="Arial" w:hAnsi="Arial" w:cs="Arial"/>
                <w:lang w:val="es-ES_tradnl"/>
              </w:rPr>
              <w:t>1</w:t>
            </w:r>
          </w:p>
        </w:tc>
      </w:tr>
    </w:tbl>
    <w:p w:rsidR="00C55E54" w:rsidRDefault="00C55E54" w:rsidP="00C55E54">
      <w:pPr>
        <w:spacing w:line="360" w:lineRule="auto"/>
        <w:rPr>
          <w:rFonts w:cs="Times New Roman"/>
          <w:lang w:val="es-ES_tradnl"/>
        </w:rPr>
      </w:pPr>
    </w:p>
    <w:p w:rsidR="00C55E54" w:rsidRPr="00C55E54" w:rsidRDefault="00C55E54" w:rsidP="00C55E54">
      <w:pPr>
        <w:spacing w:line="360" w:lineRule="auto"/>
        <w:rPr>
          <w:rFonts w:cs="Times New Roman"/>
          <w:lang w:val="es-ES_tradnl"/>
        </w:rPr>
      </w:pPr>
    </w:p>
    <w:sectPr w:rsidR="00C55E54" w:rsidRPr="00C55E54" w:rsidSect="00FD0A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singleLevel"/>
    <w:tmpl w:val="0000000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5"/>
    <w:multiLevelType w:val="singleLevel"/>
    <w:tmpl w:val="00000005"/>
    <w:name w:val="WW8Num13"/>
    <w:lvl w:ilvl="0">
      <w:start w:val="1"/>
      <w:numFmt w:val="bullet"/>
      <w:lvlText w:val=""/>
      <w:lvlJc w:val="left"/>
      <w:pPr>
        <w:tabs>
          <w:tab w:val="num" w:pos="0"/>
        </w:tabs>
        <w:ind w:left="720" w:hanging="360"/>
      </w:pPr>
      <w:rPr>
        <w:rFonts w:ascii="Symbol" w:hAnsi="Symbol"/>
      </w:rPr>
    </w:lvl>
  </w:abstractNum>
  <w:abstractNum w:abstractNumId="4" w15:restartNumberingAfterBreak="0">
    <w:nsid w:val="064C44A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A34EF3"/>
    <w:multiLevelType w:val="hybridMultilevel"/>
    <w:tmpl w:val="D07815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AA287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27556C"/>
    <w:multiLevelType w:val="hybridMultilevel"/>
    <w:tmpl w:val="38F452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C4C78D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CAE2B12"/>
    <w:multiLevelType w:val="multilevel"/>
    <w:tmpl w:val="2D3EE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0FDD3938"/>
    <w:multiLevelType w:val="multilevel"/>
    <w:tmpl w:val="39CA8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DB43EF"/>
    <w:multiLevelType w:val="hybridMultilevel"/>
    <w:tmpl w:val="F92238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F194B84"/>
    <w:multiLevelType w:val="hybridMultilevel"/>
    <w:tmpl w:val="77A697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B062E67"/>
    <w:multiLevelType w:val="hybridMultilevel"/>
    <w:tmpl w:val="4A9219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B2B2FF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33762E"/>
    <w:multiLevelType w:val="hybridMultilevel"/>
    <w:tmpl w:val="77A697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24B0B60"/>
    <w:multiLevelType w:val="hybridMultilevel"/>
    <w:tmpl w:val="6FAEE3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7043B08"/>
    <w:multiLevelType w:val="hybridMultilevel"/>
    <w:tmpl w:val="18C4950E"/>
    <w:lvl w:ilvl="0" w:tplc="301045B8">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785762A"/>
    <w:multiLevelType w:val="multilevel"/>
    <w:tmpl w:val="1870E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6E96848"/>
    <w:multiLevelType w:val="multilevel"/>
    <w:tmpl w:val="B942B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8D355B4"/>
    <w:multiLevelType w:val="hybridMultilevel"/>
    <w:tmpl w:val="D07815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3BB3CF8"/>
    <w:multiLevelType w:val="hybridMultilevel"/>
    <w:tmpl w:val="5E2E8C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AA45B2F"/>
    <w:multiLevelType w:val="hybridMultilevel"/>
    <w:tmpl w:val="ACDA9A9C"/>
    <w:lvl w:ilvl="0" w:tplc="17AEC2A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74BE6C3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D1DD9"/>
    <w:multiLevelType w:val="hybridMultilevel"/>
    <w:tmpl w:val="06AEAB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18"/>
  </w:num>
  <w:num w:numId="3">
    <w:abstractNumId w:val="19"/>
  </w:num>
  <w:num w:numId="4">
    <w:abstractNumId w:val="17"/>
  </w:num>
  <w:num w:numId="5">
    <w:abstractNumId w:val="10"/>
  </w:num>
  <w:num w:numId="6">
    <w:abstractNumId w:val="24"/>
  </w:num>
  <w:num w:numId="7">
    <w:abstractNumId w:val="5"/>
  </w:num>
  <w:num w:numId="8">
    <w:abstractNumId w:val="23"/>
  </w:num>
  <w:num w:numId="9">
    <w:abstractNumId w:val="7"/>
  </w:num>
  <w:num w:numId="10">
    <w:abstractNumId w:val="15"/>
  </w:num>
  <w:num w:numId="11">
    <w:abstractNumId w:val="6"/>
  </w:num>
  <w:num w:numId="12">
    <w:abstractNumId w:val="22"/>
  </w:num>
  <w:num w:numId="13">
    <w:abstractNumId w:val="20"/>
  </w:num>
  <w:num w:numId="14">
    <w:abstractNumId w:val="4"/>
  </w:num>
  <w:num w:numId="15">
    <w:abstractNumId w:val="21"/>
  </w:num>
  <w:num w:numId="16">
    <w:abstractNumId w:val="12"/>
  </w:num>
  <w:num w:numId="17">
    <w:abstractNumId w:val="13"/>
  </w:num>
  <w:num w:numId="18">
    <w:abstractNumId w:val="11"/>
  </w:num>
  <w:num w:numId="19">
    <w:abstractNumId w:val="16"/>
  </w:num>
  <w:num w:numId="20">
    <w:abstractNumId w:val="14"/>
  </w:num>
  <w:num w:numId="21">
    <w:abstractNumId w:val="8"/>
  </w:num>
  <w:num w:numId="22">
    <w:abstractNumId w:val="1"/>
  </w:num>
  <w:num w:numId="23">
    <w:abstractNumId w:val="2"/>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173D8"/>
    <w:rsid w:val="00045956"/>
    <w:rsid w:val="000F5D14"/>
    <w:rsid w:val="001136CB"/>
    <w:rsid w:val="0011436B"/>
    <w:rsid w:val="001B4519"/>
    <w:rsid w:val="00260126"/>
    <w:rsid w:val="0029233E"/>
    <w:rsid w:val="002F6D13"/>
    <w:rsid w:val="00304964"/>
    <w:rsid w:val="00323F1F"/>
    <w:rsid w:val="0039004F"/>
    <w:rsid w:val="00413AFB"/>
    <w:rsid w:val="00416C1E"/>
    <w:rsid w:val="00481690"/>
    <w:rsid w:val="00490568"/>
    <w:rsid w:val="004D23A3"/>
    <w:rsid w:val="004D23F9"/>
    <w:rsid w:val="004F524E"/>
    <w:rsid w:val="0059747B"/>
    <w:rsid w:val="005A10F4"/>
    <w:rsid w:val="005B108C"/>
    <w:rsid w:val="005B4B0A"/>
    <w:rsid w:val="006173D8"/>
    <w:rsid w:val="006803B9"/>
    <w:rsid w:val="0073691A"/>
    <w:rsid w:val="00843152"/>
    <w:rsid w:val="00891229"/>
    <w:rsid w:val="009122BD"/>
    <w:rsid w:val="00944D26"/>
    <w:rsid w:val="00A15D54"/>
    <w:rsid w:val="00A266F3"/>
    <w:rsid w:val="00B178BE"/>
    <w:rsid w:val="00BA53CB"/>
    <w:rsid w:val="00C17062"/>
    <w:rsid w:val="00C27179"/>
    <w:rsid w:val="00C55E54"/>
    <w:rsid w:val="00E379E3"/>
    <w:rsid w:val="00ED0407"/>
    <w:rsid w:val="00F3217C"/>
    <w:rsid w:val="00F875F8"/>
    <w:rsid w:val="00FD0AD9"/>
    <w:rsid w:val="00FE57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67A49-43B3-4051-8678-BAE62965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Prrafodelista">
    <w:name w:val="List Paragraph"/>
    <w:basedOn w:val="Normal"/>
    <w:uiPriority w:val="34"/>
    <w:qFormat/>
    <w:rsid w:val="005A10F4"/>
    <w:pPr>
      <w:ind w:left="720"/>
      <w:contextualSpacing/>
    </w:pPr>
  </w:style>
  <w:style w:type="paragraph" w:styleId="Textodeglobo">
    <w:name w:val="Balloon Text"/>
    <w:basedOn w:val="Normal"/>
    <w:link w:val="TextodegloboCar"/>
    <w:uiPriority w:val="99"/>
    <w:semiHidden/>
    <w:unhideWhenUsed/>
    <w:rsid w:val="005A10F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0F4"/>
    <w:rPr>
      <w:rFonts w:ascii="Tahoma" w:hAnsi="Tahoma" w:cs="Tahoma"/>
      <w:sz w:val="16"/>
      <w:szCs w:val="16"/>
    </w:rPr>
  </w:style>
  <w:style w:type="table" w:styleId="Tablaconcuadrcula">
    <w:name w:val="Table Grid"/>
    <w:basedOn w:val="Tablanormal"/>
    <w:uiPriority w:val="59"/>
    <w:rsid w:val="005A10F4"/>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17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12475">
      <w:bodyDiv w:val="1"/>
      <w:marLeft w:val="0"/>
      <w:marRight w:val="0"/>
      <w:marTop w:val="0"/>
      <w:marBottom w:val="0"/>
      <w:divBdr>
        <w:top w:val="none" w:sz="0" w:space="0" w:color="auto"/>
        <w:left w:val="none" w:sz="0" w:space="0" w:color="auto"/>
        <w:bottom w:val="none" w:sz="0" w:space="0" w:color="auto"/>
        <w:right w:val="none" w:sz="0" w:space="0" w:color="auto"/>
      </w:divBdr>
    </w:div>
    <w:div w:id="622613353">
      <w:bodyDiv w:val="1"/>
      <w:marLeft w:val="0"/>
      <w:marRight w:val="0"/>
      <w:marTop w:val="0"/>
      <w:marBottom w:val="0"/>
      <w:divBdr>
        <w:top w:val="none" w:sz="0" w:space="0" w:color="auto"/>
        <w:left w:val="none" w:sz="0" w:space="0" w:color="auto"/>
        <w:bottom w:val="none" w:sz="0" w:space="0" w:color="auto"/>
        <w:right w:val="none" w:sz="0" w:space="0" w:color="auto"/>
      </w:divBdr>
    </w:div>
    <w:div w:id="672496162">
      <w:bodyDiv w:val="1"/>
      <w:marLeft w:val="0"/>
      <w:marRight w:val="0"/>
      <w:marTop w:val="0"/>
      <w:marBottom w:val="0"/>
      <w:divBdr>
        <w:top w:val="none" w:sz="0" w:space="0" w:color="auto"/>
        <w:left w:val="none" w:sz="0" w:space="0" w:color="auto"/>
        <w:bottom w:val="none" w:sz="0" w:space="0" w:color="auto"/>
        <w:right w:val="none" w:sz="0" w:space="0" w:color="auto"/>
      </w:divBdr>
    </w:div>
    <w:div w:id="703864225">
      <w:bodyDiv w:val="1"/>
      <w:marLeft w:val="0"/>
      <w:marRight w:val="0"/>
      <w:marTop w:val="0"/>
      <w:marBottom w:val="0"/>
      <w:divBdr>
        <w:top w:val="none" w:sz="0" w:space="0" w:color="auto"/>
        <w:left w:val="none" w:sz="0" w:space="0" w:color="auto"/>
        <w:bottom w:val="none" w:sz="0" w:space="0" w:color="auto"/>
        <w:right w:val="none" w:sz="0" w:space="0" w:color="auto"/>
      </w:divBdr>
    </w:div>
    <w:div w:id="791824880">
      <w:bodyDiv w:val="1"/>
      <w:marLeft w:val="0"/>
      <w:marRight w:val="0"/>
      <w:marTop w:val="0"/>
      <w:marBottom w:val="0"/>
      <w:divBdr>
        <w:top w:val="none" w:sz="0" w:space="0" w:color="auto"/>
        <w:left w:val="none" w:sz="0" w:space="0" w:color="auto"/>
        <w:bottom w:val="none" w:sz="0" w:space="0" w:color="auto"/>
        <w:right w:val="none" w:sz="0" w:space="0" w:color="auto"/>
      </w:divBdr>
    </w:div>
    <w:div w:id="931159738">
      <w:bodyDiv w:val="1"/>
      <w:marLeft w:val="0"/>
      <w:marRight w:val="0"/>
      <w:marTop w:val="0"/>
      <w:marBottom w:val="0"/>
      <w:divBdr>
        <w:top w:val="none" w:sz="0" w:space="0" w:color="auto"/>
        <w:left w:val="none" w:sz="0" w:space="0" w:color="auto"/>
        <w:bottom w:val="none" w:sz="0" w:space="0" w:color="auto"/>
        <w:right w:val="none" w:sz="0" w:space="0" w:color="auto"/>
      </w:divBdr>
    </w:div>
    <w:div w:id="934825078">
      <w:bodyDiv w:val="1"/>
      <w:marLeft w:val="0"/>
      <w:marRight w:val="0"/>
      <w:marTop w:val="0"/>
      <w:marBottom w:val="0"/>
      <w:divBdr>
        <w:top w:val="none" w:sz="0" w:space="0" w:color="auto"/>
        <w:left w:val="none" w:sz="0" w:space="0" w:color="auto"/>
        <w:bottom w:val="none" w:sz="0" w:space="0" w:color="auto"/>
        <w:right w:val="none" w:sz="0" w:space="0" w:color="auto"/>
      </w:divBdr>
    </w:div>
    <w:div w:id="976225458">
      <w:bodyDiv w:val="1"/>
      <w:marLeft w:val="0"/>
      <w:marRight w:val="0"/>
      <w:marTop w:val="0"/>
      <w:marBottom w:val="0"/>
      <w:divBdr>
        <w:top w:val="none" w:sz="0" w:space="0" w:color="auto"/>
        <w:left w:val="none" w:sz="0" w:space="0" w:color="auto"/>
        <w:bottom w:val="none" w:sz="0" w:space="0" w:color="auto"/>
        <w:right w:val="none" w:sz="0" w:space="0" w:color="auto"/>
      </w:divBdr>
    </w:div>
    <w:div w:id="1240364858">
      <w:bodyDiv w:val="1"/>
      <w:marLeft w:val="0"/>
      <w:marRight w:val="0"/>
      <w:marTop w:val="0"/>
      <w:marBottom w:val="0"/>
      <w:divBdr>
        <w:top w:val="none" w:sz="0" w:space="0" w:color="auto"/>
        <w:left w:val="none" w:sz="0" w:space="0" w:color="auto"/>
        <w:bottom w:val="none" w:sz="0" w:space="0" w:color="auto"/>
        <w:right w:val="none" w:sz="0" w:space="0" w:color="auto"/>
      </w:divBdr>
    </w:div>
    <w:div w:id="1271551851">
      <w:bodyDiv w:val="1"/>
      <w:marLeft w:val="0"/>
      <w:marRight w:val="0"/>
      <w:marTop w:val="0"/>
      <w:marBottom w:val="0"/>
      <w:divBdr>
        <w:top w:val="none" w:sz="0" w:space="0" w:color="auto"/>
        <w:left w:val="none" w:sz="0" w:space="0" w:color="auto"/>
        <w:bottom w:val="none" w:sz="0" w:space="0" w:color="auto"/>
        <w:right w:val="none" w:sz="0" w:space="0" w:color="auto"/>
      </w:divBdr>
    </w:div>
    <w:div w:id="1288900807">
      <w:bodyDiv w:val="1"/>
      <w:marLeft w:val="0"/>
      <w:marRight w:val="0"/>
      <w:marTop w:val="0"/>
      <w:marBottom w:val="0"/>
      <w:divBdr>
        <w:top w:val="none" w:sz="0" w:space="0" w:color="auto"/>
        <w:left w:val="none" w:sz="0" w:space="0" w:color="auto"/>
        <w:bottom w:val="none" w:sz="0" w:space="0" w:color="auto"/>
        <w:right w:val="none" w:sz="0" w:space="0" w:color="auto"/>
      </w:divBdr>
    </w:div>
    <w:div w:id="1376078697">
      <w:bodyDiv w:val="1"/>
      <w:marLeft w:val="0"/>
      <w:marRight w:val="0"/>
      <w:marTop w:val="0"/>
      <w:marBottom w:val="0"/>
      <w:divBdr>
        <w:top w:val="none" w:sz="0" w:space="0" w:color="auto"/>
        <w:left w:val="none" w:sz="0" w:space="0" w:color="auto"/>
        <w:bottom w:val="none" w:sz="0" w:space="0" w:color="auto"/>
        <w:right w:val="none" w:sz="0" w:space="0" w:color="auto"/>
      </w:divBdr>
    </w:div>
    <w:div w:id="1482235809">
      <w:bodyDiv w:val="1"/>
      <w:marLeft w:val="0"/>
      <w:marRight w:val="0"/>
      <w:marTop w:val="0"/>
      <w:marBottom w:val="0"/>
      <w:divBdr>
        <w:top w:val="none" w:sz="0" w:space="0" w:color="auto"/>
        <w:left w:val="none" w:sz="0" w:space="0" w:color="auto"/>
        <w:bottom w:val="none" w:sz="0" w:space="0" w:color="auto"/>
        <w:right w:val="none" w:sz="0" w:space="0" w:color="auto"/>
      </w:divBdr>
    </w:div>
    <w:div w:id="1490947387">
      <w:bodyDiv w:val="1"/>
      <w:marLeft w:val="0"/>
      <w:marRight w:val="0"/>
      <w:marTop w:val="0"/>
      <w:marBottom w:val="0"/>
      <w:divBdr>
        <w:top w:val="none" w:sz="0" w:space="0" w:color="auto"/>
        <w:left w:val="none" w:sz="0" w:space="0" w:color="auto"/>
        <w:bottom w:val="none" w:sz="0" w:space="0" w:color="auto"/>
        <w:right w:val="none" w:sz="0" w:space="0" w:color="auto"/>
      </w:divBdr>
    </w:div>
    <w:div w:id="1512524697">
      <w:bodyDiv w:val="1"/>
      <w:marLeft w:val="0"/>
      <w:marRight w:val="0"/>
      <w:marTop w:val="0"/>
      <w:marBottom w:val="0"/>
      <w:divBdr>
        <w:top w:val="none" w:sz="0" w:space="0" w:color="auto"/>
        <w:left w:val="none" w:sz="0" w:space="0" w:color="auto"/>
        <w:bottom w:val="none" w:sz="0" w:space="0" w:color="auto"/>
        <w:right w:val="none" w:sz="0" w:space="0" w:color="auto"/>
      </w:divBdr>
    </w:div>
    <w:div w:id="1565946033">
      <w:bodyDiv w:val="1"/>
      <w:marLeft w:val="0"/>
      <w:marRight w:val="0"/>
      <w:marTop w:val="0"/>
      <w:marBottom w:val="0"/>
      <w:divBdr>
        <w:top w:val="none" w:sz="0" w:space="0" w:color="auto"/>
        <w:left w:val="none" w:sz="0" w:space="0" w:color="auto"/>
        <w:bottom w:val="none" w:sz="0" w:space="0" w:color="auto"/>
        <w:right w:val="none" w:sz="0" w:space="0" w:color="auto"/>
      </w:divBdr>
    </w:div>
    <w:div w:id="1590887974">
      <w:bodyDiv w:val="1"/>
      <w:marLeft w:val="0"/>
      <w:marRight w:val="0"/>
      <w:marTop w:val="0"/>
      <w:marBottom w:val="0"/>
      <w:divBdr>
        <w:top w:val="none" w:sz="0" w:space="0" w:color="auto"/>
        <w:left w:val="none" w:sz="0" w:space="0" w:color="auto"/>
        <w:bottom w:val="none" w:sz="0" w:space="0" w:color="auto"/>
        <w:right w:val="none" w:sz="0" w:space="0" w:color="auto"/>
      </w:divBdr>
    </w:div>
    <w:div w:id="1628775196">
      <w:bodyDiv w:val="1"/>
      <w:marLeft w:val="0"/>
      <w:marRight w:val="0"/>
      <w:marTop w:val="0"/>
      <w:marBottom w:val="0"/>
      <w:divBdr>
        <w:top w:val="none" w:sz="0" w:space="0" w:color="auto"/>
        <w:left w:val="none" w:sz="0" w:space="0" w:color="auto"/>
        <w:bottom w:val="none" w:sz="0" w:space="0" w:color="auto"/>
        <w:right w:val="none" w:sz="0" w:space="0" w:color="auto"/>
      </w:divBdr>
    </w:div>
    <w:div w:id="1886747542">
      <w:bodyDiv w:val="1"/>
      <w:marLeft w:val="0"/>
      <w:marRight w:val="0"/>
      <w:marTop w:val="0"/>
      <w:marBottom w:val="0"/>
      <w:divBdr>
        <w:top w:val="none" w:sz="0" w:space="0" w:color="auto"/>
        <w:left w:val="none" w:sz="0" w:space="0" w:color="auto"/>
        <w:bottom w:val="none" w:sz="0" w:space="0" w:color="auto"/>
        <w:right w:val="none" w:sz="0" w:space="0" w:color="auto"/>
      </w:divBdr>
    </w:div>
    <w:div w:id="1982272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mailto:pividorievelyn@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icolasvpadula@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9AD8D-08A8-4510-9EF7-67F96198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2759</Words>
  <Characters>15178</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Evelyn</cp:lastModifiedBy>
  <cp:revision>20</cp:revision>
  <cp:lastPrinted>2015-04-28T16:27:00Z</cp:lastPrinted>
  <dcterms:created xsi:type="dcterms:W3CDTF">2015-04-28T16:36:00Z</dcterms:created>
  <dcterms:modified xsi:type="dcterms:W3CDTF">2015-05-15T19:59:00Z</dcterms:modified>
</cp:coreProperties>
</file>